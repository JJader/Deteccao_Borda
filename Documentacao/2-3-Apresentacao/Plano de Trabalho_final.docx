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8BCF049" w14:textId="77777777" w:rsidR="008024A4" w:rsidRDefault="003B4F1F">
      <w:pPr>
        <w:spacing w:line="360" w:lineRule="auto"/>
        <w:jc w:val="center"/>
      </w:pPr>
      <w:r>
        <w:rPr>
          <w:rFonts w:ascii="Arial" w:eastAsia="Arial" w:hAnsi="Arial" w:cs="Arial"/>
          <w:b/>
          <w:color w:val="000000"/>
          <w:sz w:val="24"/>
          <w:szCs w:val="24"/>
        </w:rPr>
        <w:t>Plano de Atividades – Cálculo Diferencial e Integral 1</w:t>
      </w:r>
    </w:p>
    <w:p w14:paraId="435AFA35" w14:textId="77777777" w:rsidR="008024A4" w:rsidRDefault="008024A4">
      <w:pPr>
        <w:spacing w:line="360" w:lineRule="auto"/>
        <w:jc w:val="center"/>
        <w:rPr>
          <w:rFonts w:ascii="Arial" w:eastAsia="Arial" w:hAnsi="Arial" w:cs="Arial"/>
          <w:b/>
          <w:color w:val="000000"/>
          <w:sz w:val="24"/>
          <w:szCs w:val="24"/>
        </w:rPr>
      </w:pPr>
    </w:p>
    <w:tbl>
      <w:tblPr>
        <w:tblW w:w="0" w:type="auto"/>
        <w:tblInd w:w="9" w:type="dxa"/>
        <w:tblLayout w:type="fixed"/>
        <w:tblCellMar>
          <w:left w:w="0" w:type="dxa"/>
          <w:right w:w="0" w:type="dxa"/>
        </w:tblCellMar>
        <w:tblLook w:val="0000" w:firstRow="0" w:lastRow="0" w:firstColumn="0" w:lastColumn="0" w:noHBand="0" w:noVBand="0"/>
      </w:tblPr>
      <w:tblGrid>
        <w:gridCol w:w="160"/>
        <w:gridCol w:w="3740"/>
        <w:gridCol w:w="1360"/>
      </w:tblGrid>
      <w:tr w:rsidR="008024A4" w14:paraId="44940912" w14:textId="77777777">
        <w:trPr>
          <w:trHeight w:val="321"/>
        </w:trPr>
        <w:tc>
          <w:tcPr>
            <w:tcW w:w="3900" w:type="dxa"/>
            <w:gridSpan w:val="2"/>
            <w:shd w:val="clear" w:color="auto" w:fill="auto"/>
          </w:tcPr>
          <w:p w14:paraId="143DAD5B" w14:textId="77777777" w:rsidR="008024A4" w:rsidRDefault="003B4F1F">
            <w:pPr>
              <w:spacing w:line="360" w:lineRule="auto"/>
            </w:pPr>
            <w:r>
              <w:rPr>
                <w:rFonts w:ascii="Arial" w:eastAsia="Arial Narrow" w:hAnsi="Arial" w:cs="Arial"/>
                <w:b/>
                <w:color w:val="000000"/>
                <w:sz w:val="24"/>
                <w:szCs w:val="24"/>
              </w:rPr>
              <w:t>Componentes do Grupo:</w:t>
            </w:r>
          </w:p>
          <w:p w14:paraId="1D303754" w14:textId="77777777" w:rsidR="008024A4" w:rsidRDefault="008024A4">
            <w:pPr>
              <w:spacing w:line="360" w:lineRule="auto"/>
              <w:rPr>
                <w:rFonts w:ascii="Arial" w:eastAsia="Arial Narrow" w:hAnsi="Arial" w:cs="Arial"/>
                <w:b/>
                <w:color w:val="000000"/>
                <w:sz w:val="24"/>
                <w:szCs w:val="24"/>
              </w:rPr>
            </w:pPr>
          </w:p>
        </w:tc>
        <w:tc>
          <w:tcPr>
            <w:tcW w:w="1360" w:type="dxa"/>
            <w:shd w:val="clear" w:color="auto" w:fill="auto"/>
          </w:tcPr>
          <w:p w14:paraId="5DC75EFD" w14:textId="77777777" w:rsidR="008024A4" w:rsidRDefault="008024A4">
            <w:pPr>
              <w:snapToGrid w:val="0"/>
              <w:spacing w:line="360" w:lineRule="auto"/>
              <w:rPr>
                <w:rFonts w:ascii="Arial" w:hAnsi="Arial" w:cs="Arial"/>
                <w:b/>
                <w:color w:val="000000"/>
                <w:sz w:val="24"/>
                <w:szCs w:val="24"/>
              </w:rPr>
            </w:pPr>
          </w:p>
        </w:tc>
      </w:tr>
      <w:tr w:rsidR="008024A4" w14:paraId="0AC4EC90" w14:textId="77777777">
        <w:trPr>
          <w:trHeight w:val="483"/>
        </w:trPr>
        <w:tc>
          <w:tcPr>
            <w:tcW w:w="160" w:type="dxa"/>
            <w:shd w:val="clear" w:color="auto" w:fill="auto"/>
          </w:tcPr>
          <w:p w14:paraId="7E2CC65C" w14:textId="77777777" w:rsidR="008024A4" w:rsidRDefault="003B4F1F">
            <w:pPr>
              <w:spacing w:line="360" w:lineRule="auto"/>
            </w:pPr>
            <w:r>
              <w:rPr>
                <w:rFonts w:ascii="Arial" w:eastAsia="Arial Narrow" w:hAnsi="Arial" w:cs="Arial"/>
                <w:b/>
                <w:color w:val="000000"/>
                <w:sz w:val="24"/>
                <w:szCs w:val="24"/>
              </w:rPr>
              <w:t>1</w:t>
            </w:r>
          </w:p>
        </w:tc>
        <w:tc>
          <w:tcPr>
            <w:tcW w:w="3740" w:type="dxa"/>
            <w:shd w:val="clear" w:color="auto" w:fill="auto"/>
          </w:tcPr>
          <w:p w14:paraId="16C2BAED" w14:textId="77777777" w:rsidR="008024A4" w:rsidRDefault="003B4F1F">
            <w:pPr>
              <w:spacing w:line="360" w:lineRule="auto"/>
              <w:ind w:left="20"/>
            </w:pPr>
            <w:r>
              <w:rPr>
                <w:rFonts w:ascii="Arial" w:eastAsia="Arial Narrow" w:hAnsi="Arial" w:cs="Arial"/>
                <w:b/>
                <w:color w:val="000000"/>
                <w:sz w:val="24"/>
                <w:szCs w:val="24"/>
              </w:rPr>
              <w:t>–</w:t>
            </w:r>
            <w:r>
              <w:rPr>
                <w:rFonts w:ascii="Arial" w:eastAsia="Arial" w:hAnsi="Arial" w:cs="Arial"/>
                <w:b/>
                <w:color w:val="000000"/>
                <w:sz w:val="24"/>
                <w:szCs w:val="24"/>
              </w:rPr>
              <w:t xml:space="preserve"> </w:t>
            </w:r>
            <w:r>
              <w:rPr>
                <w:rFonts w:ascii="Arial" w:eastAsia="Arial Narrow" w:hAnsi="Arial" w:cs="Arial"/>
                <w:b/>
                <w:color w:val="000000"/>
                <w:sz w:val="24"/>
                <w:szCs w:val="24"/>
              </w:rPr>
              <w:t xml:space="preserve">Gustavo </w:t>
            </w:r>
            <w:proofErr w:type="spellStart"/>
            <w:r>
              <w:rPr>
                <w:rFonts w:ascii="Arial" w:eastAsia="Arial Narrow" w:hAnsi="Arial" w:cs="Arial"/>
                <w:b/>
                <w:color w:val="000000"/>
                <w:sz w:val="24"/>
                <w:szCs w:val="24"/>
              </w:rPr>
              <w:t>Tupini</w:t>
            </w:r>
            <w:proofErr w:type="spellEnd"/>
            <w:r>
              <w:rPr>
                <w:rFonts w:ascii="Arial" w:eastAsia="Arial Narrow" w:hAnsi="Arial" w:cs="Arial"/>
                <w:b/>
                <w:color w:val="000000"/>
                <w:sz w:val="24"/>
                <w:szCs w:val="24"/>
              </w:rPr>
              <w:t xml:space="preserve"> Silveira</w:t>
            </w:r>
          </w:p>
        </w:tc>
        <w:tc>
          <w:tcPr>
            <w:tcW w:w="1360" w:type="dxa"/>
            <w:shd w:val="clear" w:color="auto" w:fill="auto"/>
          </w:tcPr>
          <w:p w14:paraId="4789C12E" w14:textId="77777777" w:rsidR="008024A4" w:rsidRDefault="003B4F1F">
            <w:pPr>
              <w:spacing w:line="360" w:lineRule="auto"/>
              <w:jc w:val="right"/>
            </w:pPr>
            <w:r>
              <w:rPr>
                <w:rFonts w:ascii="Arial" w:eastAsia="Arial Narrow" w:hAnsi="Arial" w:cs="Arial"/>
                <w:b/>
                <w:color w:val="000000"/>
                <w:sz w:val="24"/>
                <w:szCs w:val="24"/>
              </w:rPr>
              <w:t>18.1.8128</w:t>
            </w:r>
          </w:p>
        </w:tc>
      </w:tr>
      <w:tr w:rsidR="008024A4" w14:paraId="702040A5" w14:textId="77777777">
        <w:trPr>
          <w:trHeight w:val="482"/>
        </w:trPr>
        <w:tc>
          <w:tcPr>
            <w:tcW w:w="160" w:type="dxa"/>
            <w:shd w:val="clear" w:color="auto" w:fill="auto"/>
          </w:tcPr>
          <w:p w14:paraId="3FB4048A" w14:textId="77777777" w:rsidR="008024A4" w:rsidRDefault="003B4F1F">
            <w:pPr>
              <w:spacing w:line="360" w:lineRule="auto"/>
            </w:pPr>
            <w:r>
              <w:rPr>
                <w:rFonts w:ascii="Arial" w:eastAsia="Arial Narrow" w:hAnsi="Arial" w:cs="Arial"/>
                <w:b/>
                <w:color w:val="000000"/>
                <w:sz w:val="24"/>
                <w:szCs w:val="24"/>
              </w:rPr>
              <w:t>2</w:t>
            </w:r>
          </w:p>
        </w:tc>
        <w:tc>
          <w:tcPr>
            <w:tcW w:w="3740" w:type="dxa"/>
            <w:shd w:val="clear" w:color="auto" w:fill="auto"/>
          </w:tcPr>
          <w:p w14:paraId="781EECC2" w14:textId="77777777" w:rsidR="008024A4" w:rsidRPr="006D0D44" w:rsidRDefault="003B4F1F">
            <w:pPr>
              <w:spacing w:line="360" w:lineRule="auto"/>
              <w:ind w:left="20"/>
              <w:rPr>
                <w:lang w:val="en-US"/>
              </w:rPr>
            </w:pPr>
            <w:r w:rsidRPr="006D0D44">
              <w:rPr>
                <w:rFonts w:ascii="Arial" w:eastAsia="Arial Narrow" w:hAnsi="Arial" w:cs="Arial"/>
                <w:b/>
                <w:color w:val="000000"/>
                <w:sz w:val="24"/>
                <w:szCs w:val="24"/>
                <w:lang w:val="en-US"/>
              </w:rPr>
              <w:t>–</w:t>
            </w:r>
            <w:r w:rsidRPr="006D0D44">
              <w:rPr>
                <w:rFonts w:ascii="Arial" w:eastAsia="Arial" w:hAnsi="Arial" w:cs="Arial"/>
                <w:b/>
                <w:color w:val="000000"/>
                <w:sz w:val="24"/>
                <w:szCs w:val="24"/>
                <w:lang w:val="en-US"/>
              </w:rPr>
              <w:t xml:space="preserve"> </w:t>
            </w:r>
            <w:r w:rsidRPr="006D0D44">
              <w:rPr>
                <w:rFonts w:ascii="Arial" w:eastAsia="Arial Narrow" w:hAnsi="Arial" w:cs="Arial"/>
                <w:b/>
                <w:color w:val="000000"/>
                <w:sz w:val="24"/>
                <w:szCs w:val="24"/>
                <w:lang w:val="en-US"/>
              </w:rPr>
              <w:t xml:space="preserve">Jamisson </w:t>
            </w:r>
            <w:proofErr w:type="spellStart"/>
            <w:r w:rsidRPr="006D0D44">
              <w:rPr>
                <w:rFonts w:ascii="Arial" w:eastAsia="Arial Narrow" w:hAnsi="Arial" w:cs="Arial"/>
                <w:b/>
                <w:color w:val="000000"/>
                <w:sz w:val="24"/>
                <w:szCs w:val="24"/>
                <w:lang w:val="en-US"/>
              </w:rPr>
              <w:t>Jader</w:t>
            </w:r>
            <w:proofErr w:type="spellEnd"/>
            <w:r w:rsidRPr="006D0D44">
              <w:rPr>
                <w:rFonts w:ascii="Arial" w:eastAsia="Arial Narrow" w:hAnsi="Arial" w:cs="Arial"/>
                <w:b/>
                <w:color w:val="000000"/>
                <w:sz w:val="24"/>
                <w:szCs w:val="24"/>
                <w:lang w:val="en-US"/>
              </w:rPr>
              <w:t xml:space="preserve"> M. P. Junior</w:t>
            </w:r>
          </w:p>
        </w:tc>
        <w:tc>
          <w:tcPr>
            <w:tcW w:w="1360" w:type="dxa"/>
            <w:shd w:val="clear" w:color="auto" w:fill="auto"/>
          </w:tcPr>
          <w:p w14:paraId="556DCB62" w14:textId="77777777" w:rsidR="008024A4" w:rsidRDefault="003B4F1F">
            <w:pPr>
              <w:spacing w:line="360" w:lineRule="auto"/>
              <w:jc w:val="right"/>
            </w:pPr>
            <w:r>
              <w:rPr>
                <w:rFonts w:ascii="Arial" w:eastAsia="Arial Narrow" w:hAnsi="Arial" w:cs="Arial"/>
                <w:b/>
                <w:color w:val="000000"/>
                <w:sz w:val="24"/>
                <w:szCs w:val="24"/>
              </w:rPr>
              <w:t>18.1.8060</w:t>
            </w:r>
          </w:p>
        </w:tc>
      </w:tr>
      <w:tr w:rsidR="008024A4" w14:paraId="31AA3F5C" w14:textId="77777777">
        <w:trPr>
          <w:trHeight w:val="482"/>
        </w:trPr>
        <w:tc>
          <w:tcPr>
            <w:tcW w:w="160" w:type="dxa"/>
            <w:shd w:val="clear" w:color="auto" w:fill="auto"/>
          </w:tcPr>
          <w:p w14:paraId="205CF62D" w14:textId="77777777" w:rsidR="008024A4" w:rsidRDefault="003B4F1F">
            <w:pPr>
              <w:spacing w:line="360" w:lineRule="auto"/>
            </w:pPr>
            <w:r>
              <w:rPr>
                <w:rFonts w:ascii="Arial" w:eastAsia="Arial Narrow" w:hAnsi="Arial" w:cs="Arial"/>
                <w:b/>
                <w:color w:val="000000"/>
                <w:sz w:val="24"/>
                <w:szCs w:val="24"/>
              </w:rPr>
              <w:t>3</w:t>
            </w:r>
          </w:p>
        </w:tc>
        <w:tc>
          <w:tcPr>
            <w:tcW w:w="3740" w:type="dxa"/>
            <w:shd w:val="clear" w:color="auto" w:fill="auto"/>
          </w:tcPr>
          <w:p w14:paraId="295CD61E" w14:textId="77777777" w:rsidR="008024A4" w:rsidRDefault="003B4F1F">
            <w:pPr>
              <w:spacing w:line="360" w:lineRule="auto"/>
              <w:ind w:left="20"/>
            </w:pPr>
            <w:r>
              <w:rPr>
                <w:rFonts w:ascii="Arial" w:eastAsia="Arial Narrow" w:hAnsi="Arial" w:cs="Arial"/>
                <w:b/>
                <w:color w:val="000000"/>
                <w:sz w:val="24"/>
                <w:szCs w:val="24"/>
              </w:rPr>
              <w:t>–</w:t>
            </w:r>
            <w:r>
              <w:rPr>
                <w:rFonts w:ascii="Arial" w:eastAsia="Arial" w:hAnsi="Arial" w:cs="Arial"/>
                <w:b/>
                <w:color w:val="000000"/>
                <w:sz w:val="24"/>
                <w:szCs w:val="24"/>
              </w:rPr>
              <w:t xml:space="preserve"> </w:t>
            </w:r>
            <w:r>
              <w:rPr>
                <w:rFonts w:ascii="Arial" w:eastAsia="Arial Narrow" w:hAnsi="Arial" w:cs="Arial"/>
                <w:b/>
                <w:color w:val="000000"/>
                <w:sz w:val="24"/>
                <w:szCs w:val="24"/>
              </w:rPr>
              <w:t>Matheus de Paula</w:t>
            </w:r>
          </w:p>
        </w:tc>
        <w:tc>
          <w:tcPr>
            <w:tcW w:w="1360" w:type="dxa"/>
            <w:shd w:val="clear" w:color="auto" w:fill="auto"/>
          </w:tcPr>
          <w:p w14:paraId="698F1875" w14:textId="77777777" w:rsidR="008024A4" w:rsidRDefault="003B4F1F">
            <w:pPr>
              <w:spacing w:line="360" w:lineRule="auto"/>
              <w:jc w:val="right"/>
            </w:pPr>
            <w:r>
              <w:rPr>
                <w:rFonts w:ascii="Arial" w:eastAsia="Arial Narrow" w:hAnsi="Arial" w:cs="Arial"/>
                <w:b/>
                <w:color w:val="000000"/>
                <w:sz w:val="24"/>
                <w:szCs w:val="24"/>
              </w:rPr>
              <w:t>18.1.8102</w:t>
            </w:r>
          </w:p>
        </w:tc>
      </w:tr>
      <w:tr w:rsidR="008024A4" w14:paraId="1E2FB0B3" w14:textId="77777777">
        <w:trPr>
          <w:trHeight w:val="482"/>
        </w:trPr>
        <w:tc>
          <w:tcPr>
            <w:tcW w:w="160" w:type="dxa"/>
            <w:shd w:val="clear" w:color="auto" w:fill="auto"/>
          </w:tcPr>
          <w:p w14:paraId="6B4D73C0" w14:textId="77777777" w:rsidR="008024A4" w:rsidRDefault="003B4F1F">
            <w:pPr>
              <w:spacing w:line="360" w:lineRule="auto"/>
            </w:pPr>
            <w:r>
              <w:rPr>
                <w:rFonts w:ascii="Arial" w:eastAsia="Arial Narrow" w:hAnsi="Arial" w:cs="Arial"/>
                <w:b/>
                <w:color w:val="000000"/>
                <w:sz w:val="24"/>
                <w:szCs w:val="24"/>
              </w:rPr>
              <w:t>4</w:t>
            </w:r>
          </w:p>
        </w:tc>
        <w:tc>
          <w:tcPr>
            <w:tcW w:w="3740" w:type="dxa"/>
            <w:shd w:val="clear" w:color="auto" w:fill="auto"/>
          </w:tcPr>
          <w:p w14:paraId="155E89F5" w14:textId="77777777" w:rsidR="008024A4" w:rsidRDefault="003B4F1F">
            <w:pPr>
              <w:spacing w:line="360" w:lineRule="auto"/>
              <w:ind w:left="20"/>
            </w:pPr>
            <w:r>
              <w:rPr>
                <w:rFonts w:ascii="Arial" w:eastAsia="Arial Narrow" w:hAnsi="Arial" w:cs="Arial"/>
                <w:b/>
                <w:color w:val="000000"/>
                <w:sz w:val="24"/>
                <w:szCs w:val="24"/>
              </w:rPr>
              <w:t>–</w:t>
            </w:r>
            <w:r>
              <w:rPr>
                <w:rFonts w:ascii="Arial" w:eastAsia="Arial" w:hAnsi="Arial" w:cs="Arial"/>
                <w:b/>
                <w:color w:val="000000"/>
                <w:sz w:val="24"/>
                <w:szCs w:val="24"/>
              </w:rPr>
              <w:t xml:space="preserve"> </w:t>
            </w:r>
            <w:r>
              <w:rPr>
                <w:rFonts w:ascii="Arial" w:eastAsia="Arial Narrow" w:hAnsi="Arial" w:cs="Arial"/>
                <w:b/>
                <w:color w:val="000000"/>
                <w:sz w:val="24"/>
                <w:szCs w:val="24"/>
              </w:rPr>
              <w:t>Rangel Henrique Miranda</w:t>
            </w:r>
          </w:p>
        </w:tc>
        <w:tc>
          <w:tcPr>
            <w:tcW w:w="1360" w:type="dxa"/>
            <w:shd w:val="clear" w:color="auto" w:fill="auto"/>
          </w:tcPr>
          <w:p w14:paraId="66DF438F" w14:textId="77777777" w:rsidR="008024A4" w:rsidRDefault="003B4F1F">
            <w:pPr>
              <w:spacing w:line="360" w:lineRule="auto"/>
              <w:jc w:val="right"/>
            </w:pPr>
            <w:r>
              <w:rPr>
                <w:rFonts w:ascii="Arial" w:eastAsia="Arial Narrow" w:hAnsi="Arial" w:cs="Arial"/>
                <w:b/>
                <w:color w:val="000000"/>
                <w:sz w:val="24"/>
                <w:szCs w:val="24"/>
              </w:rPr>
              <w:t>18.1.8071</w:t>
            </w:r>
          </w:p>
        </w:tc>
      </w:tr>
      <w:tr w:rsidR="008024A4" w14:paraId="4C8148CD" w14:textId="77777777">
        <w:trPr>
          <w:trHeight w:val="480"/>
        </w:trPr>
        <w:tc>
          <w:tcPr>
            <w:tcW w:w="160" w:type="dxa"/>
            <w:shd w:val="clear" w:color="auto" w:fill="auto"/>
          </w:tcPr>
          <w:p w14:paraId="269A7E26" w14:textId="77777777" w:rsidR="008024A4" w:rsidRDefault="003B4F1F">
            <w:pPr>
              <w:spacing w:line="360" w:lineRule="auto"/>
            </w:pPr>
            <w:r>
              <w:rPr>
                <w:rFonts w:ascii="Arial" w:eastAsia="Arial Narrow" w:hAnsi="Arial" w:cs="Arial"/>
                <w:b/>
                <w:color w:val="000000"/>
                <w:sz w:val="24"/>
                <w:szCs w:val="24"/>
              </w:rPr>
              <w:t>5</w:t>
            </w:r>
          </w:p>
        </w:tc>
        <w:tc>
          <w:tcPr>
            <w:tcW w:w="3740" w:type="dxa"/>
            <w:shd w:val="clear" w:color="auto" w:fill="auto"/>
          </w:tcPr>
          <w:p w14:paraId="0FE63759" w14:textId="77777777" w:rsidR="008024A4" w:rsidRDefault="003B4F1F">
            <w:pPr>
              <w:spacing w:line="360" w:lineRule="auto"/>
              <w:ind w:left="20"/>
            </w:pPr>
            <w:r>
              <w:rPr>
                <w:rFonts w:ascii="Arial" w:eastAsia="Arial Narrow" w:hAnsi="Arial" w:cs="Arial"/>
                <w:b/>
                <w:color w:val="000000"/>
                <w:sz w:val="24"/>
                <w:szCs w:val="24"/>
              </w:rPr>
              <w:t>–</w:t>
            </w:r>
            <w:r>
              <w:rPr>
                <w:rFonts w:ascii="Arial" w:eastAsia="Arial" w:hAnsi="Arial" w:cs="Arial"/>
                <w:b/>
                <w:color w:val="000000"/>
                <w:sz w:val="24"/>
                <w:szCs w:val="24"/>
              </w:rPr>
              <w:t xml:space="preserve"> </w:t>
            </w:r>
            <w:r>
              <w:rPr>
                <w:rFonts w:ascii="Arial" w:eastAsia="Arial Narrow" w:hAnsi="Arial" w:cs="Arial"/>
                <w:b/>
                <w:color w:val="000000"/>
                <w:sz w:val="24"/>
                <w:szCs w:val="24"/>
              </w:rPr>
              <w:t>Thiago Silva de Figueiredo</w:t>
            </w:r>
          </w:p>
        </w:tc>
        <w:tc>
          <w:tcPr>
            <w:tcW w:w="1360" w:type="dxa"/>
            <w:shd w:val="clear" w:color="auto" w:fill="auto"/>
          </w:tcPr>
          <w:p w14:paraId="0DE60603" w14:textId="77777777" w:rsidR="008024A4" w:rsidRDefault="003B4F1F">
            <w:pPr>
              <w:spacing w:line="360" w:lineRule="auto"/>
              <w:jc w:val="right"/>
            </w:pPr>
            <w:r>
              <w:rPr>
                <w:rFonts w:ascii="Arial" w:eastAsia="Arial Narrow" w:hAnsi="Arial" w:cs="Arial"/>
                <w:b/>
                <w:color w:val="000000"/>
                <w:sz w:val="24"/>
                <w:szCs w:val="24"/>
              </w:rPr>
              <w:t>18.1.8017</w:t>
            </w:r>
          </w:p>
        </w:tc>
      </w:tr>
      <w:tr w:rsidR="008024A4" w14:paraId="00EC9B26" w14:textId="77777777">
        <w:trPr>
          <w:trHeight w:val="482"/>
        </w:trPr>
        <w:tc>
          <w:tcPr>
            <w:tcW w:w="160" w:type="dxa"/>
            <w:shd w:val="clear" w:color="auto" w:fill="auto"/>
          </w:tcPr>
          <w:p w14:paraId="16D2C4A8" w14:textId="77777777" w:rsidR="008024A4" w:rsidRDefault="003B4F1F">
            <w:pPr>
              <w:spacing w:line="360" w:lineRule="auto"/>
            </w:pPr>
            <w:r>
              <w:rPr>
                <w:rFonts w:ascii="Arial" w:eastAsia="Arial Narrow" w:hAnsi="Arial" w:cs="Arial"/>
                <w:b/>
                <w:color w:val="000000"/>
                <w:sz w:val="24"/>
                <w:szCs w:val="24"/>
              </w:rPr>
              <w:t>6</w:t>
            </w:r>
          </w:p>
        </w:tc>
        <w:tc>
          <w:tcPr>
            <w:tcW w:w="3740" w:type="dxa"/>
            <w:shd w:val="clear" w:color="auto" w:fill="auto"/>
          </w:tcPr>
          <w:p w14:paraId="2ECF0EE4" w14:textId="77777777" w:rsidR="008024A4" w:rsidRDefault="003B4F1F">
            <w:pPr>
              <w:spacing w:line="360" w:lineRule="auto"/>
              <w:ind w:left="20"/>
            </w:pPr>
            <w:r>
              <w:rPr>
                <w:rFonts w:ascii="Arial" w:eastAsia="Arial Narrow" w:hAnsi="Arial" w:cs="Arial"/>
                <w:b/>
                <w:color w:val="000000"/>
                <w:sz w:val="24"/>
                <w:szCs w:val="24"/>
              </w:rPr>
              <w:t>–</w:t>
            </w:r>
            <w:r>
              <w:rPr>
                <w:rFonts w:ascii="Arial" w:eastAsia="Arial" w:hAnsi="Arial" w:cs="Arial"/>
                <w:b/>
                <w:color w:val="000000"/>
                <w:sz w:val="24"/>
                <w:szCs w:val="24"/>
              </w:rPr>
              <w:t xml:space="preserve"> </w:t>
            </w:r>
            <w:r>
              <w:rPr>
                <w:rFonts w:ascii="Arial" w:eastAsia="Arial Narrow" w:hAnsi="Arial" w:cs="Arial"/>
                <w:b/>
                <w:color w:val="000000"/>
                <w:sz w:val="24"/>
                <w:szCs w:val="24"/>
              </w:rPr>
              <w:t>Vinícius Fernandes Silva</w:t>
            </w:r>
          </w:p>
        </w:tc>
        <w:tc>
          <w:tcPr>
            <w:tcW w:w="1360" w:type="dxa"/>
            <w:shd w:val="clear" w:color="auto" w:fill="auto"/>
          </w:tcPr>
          <w:p w14:paraId="587AFA99" w14:textId="77777777" w:rsidR="008024A4" w:rsidRDefault="003B4F1F">
            <w:pPr>
              <w:spacing w:line="360" w:lineRule="auto"/>
              <w:jc w:val="right"/>
            </w:pPr>
            <w:r>
              <w:rPr>
                <w:rFonts w:ascii="Arial" w:eastAsia="Arial Narrow" w:hAnsi="Arial" w:cs="Arial"/>
                <w:b/>
                <w:color w:val="000000"/>
                <w:sz w:val="24"/>
                <w:szCs w:val="24"/>
              </w:rPr>
              <w:t>17.2.8321</w:t>
            </w:r>
          </w:p>
        </w:tc>
      </w:tr>
      <w:tr w:rsidR="008024A4" w14:paraId="30E4998B" w14:textId="77777777">
        <w:trPr>
          <w:trHeight w:val="482"/>
        </w:trPr>
        <w:tc>
          <w:tcPr>
            <w:tcW w:w="160" w:type="dxa"/>
            <w:shd w:val="clear" w:color="auto" w:fill="auto"/>
          </w:tcPr>
          <w:p w14:paraId="1008B2EF" w14:textId="77777777" w:rsidR="008024A4" w:rsidRDefault="003B4F1F">
            <w:pPr>
              <w:spacing w:line="360" w:lineRule="auto"/>
            </w:pPr>
            <w:r>
              <w:rPr>
                <w:rFonts w:ascii="Arial" w:eastAsia="Arial Narrow" w:hAnsi="Arial" w:cs="Arial"/>
                <w:b/>
                <w:color w:val="000000"/>
                <w:sz w:val="24"/>
                <w:szCs w:val="24"/>
              </w:rPr>
              <w:t>7</w:t>
            </w:r>
          </w:p>
        </w:tc>
        <w:tc>
          <w:tcPr>
            <w:tcW w:w="3740" w:type="dxa"/>
            <w:shd w:val="clear" w:color="auto" w:fill="auto"/>
          </w:tcPr>
          <w:p w14:paraId="38C54228" w14:textId="77777777" w:rsidR="008024A4" w:rsidRDefault="003B4F1F">
            <w:pPr>
              <w:spacing w:line="360" w:lineRule="auto"/>
              <w:ind w:left="20"/>
            </w:pPr>
            <w:r>
              <w:rPr>
                <w:rFonts w:ascii="Arial" w:eastAsia="Arial Narrow" w:hAnsi="Arial" w:cs="Arial"/>
                <w:b/>
                <w:color w:val="000000"/>
                <w:sz w:val="24"/>
                <w:szCs w:val="24"/>
              </w:rPr>
              <w:t>–</w:t>
            </w:r>
            <w:r>
              <w:rPr>
                <w:rFonts w:ascii="Arial" w:eastAsia="Arial" w:hAnsi="Arial" w:cs="Arial"/>
                <w:b/>
                <w:color w:val="000000"/>
                <w:sz w:val="24"/>
                <w:szCs w:val="24"/>
              </w:rPr>
              <w:t xml:space="preserve"> </w:t>
            </w:r>
            <w:r>
              <w:rPr>
                <w:rFonts w:ascii="Arial" w:eastAsia="Arial Narrow" w:hAnsi="Arial" w:cs="Arial"/>
                <w:b/>
                <w:color w:val="000000"/>
                <w:sz w:val="24"/>
                <w:szCs w:val="24"/>
              </w:rPr>
              <w:t xml:space="preserve">Vinícius </w:t>
            </w:r>
            <w:proofErr w:type="spellStart"/>
            <w:r>
              <w:rPr>
                <w:rFonts w:ascii="Arial" w:eastAsia="Arial Narrow" w:hAnsi="Arial" w:cs="Arial"/>
                <w:b/>
                <w:color w:val="000000"/>
                <w:sz w:val="24"/>
                <w:szCs w:val="24"/>
              </w:rPr>
              <w:t>Waichert</w:t>
            </w:r>
            <w:proofErr w:type="spellEnd"/>
            <w:r>
              <w:rPr>
                <w:rFonts w:ascii="Arial" w:eastAsia="Arial Narrow" w:hAnsi="Arial" w:cs="Arial"/>
                <w:b/>
                <w:color w:val="000000"/>
                <w:sz w:val="24"/>
                <w:szCs w:val="24"/>
              </w:rPr>
              <w:t xml:space="preserve"> Egídio</w:t>
            </w:r>
          </w:p>
        </w:tc>
        <w:tc>
          <w:tcPr>
            <w:tcW w:w="1360" w:type="dxa"/>
            <w:shd w:val="clear" w:color="auto" w:fill="auto"/>
          </w:tcPr>
          <w:p w14:paraId="0287DAE1" w14:textId="77777777" w:rsidR="008024A4" w:rsidRDefault="003B4F1F">
            <w:pPr>
              <w:spacing w:line="360" w:lineRule="auto"/>
              <w:jc w:val="right"/>
            </w:pPr>
            <w:r>
              <w:rPr>
                <w:rFonts w:ascii="Arial" w:eastAsia="Arial Narrow" w:hAnsi="Arial" w:cs="Arial"/>
                <w:b/>
                <w:color w:val="000000"/>
                <w:sz w:val="24"/>
                <w:szCs w:val="24"/>
              </w:rPr>
              <w:t>15.2.8106</w:t>
            </w:r>
          </w:p>
        </w:tc>
      </w:tr>
    </w:tbl>
    <w:p w14:paraId="4CE33EFE" w14:textId="77777777" w:rsidR="008024A4" w:rsidRDefault="008024A4">
      <w:pPr>
        <w:spacing w:line="360" w:lineRule="auto"/>
        <w:rPr>
          <w:rFonts w:ascii="Arial" w:eastAsia="Arial" w:hAnsi="Arial" w:cs="Arial"/>
          <w:b/>
          <w:color w:val="000000"/>
          <w:sz w:val="24"/>
          <w:szCs w:val="24"/>
        </w:rPr>
      </w:pPr>
    </w:p>
    <w:p w14:paraId="44F46A6B" w14:textId="77777777" w:rsidR="008024A4" w:rsidRDefault="003B4F1F">
      <w:pPr>
        <w:spacing w:line="360" w:lineRule="auto"/>
        <w:ind w:left="9"/>
      </w:pPr>
      <w:r>
        <w:rPr>
          <w:rFonts w:ascii="Arial" w:eastAsia="Arial Narrow" w:hAnsi="Arial" w:cs="Arial"/>
          <w:b/>
          <w:color w:val="000000"/>
          <w:sz w:val="24"/>
          <w:szCs w:val="24"/>
        </w:rPr>
        <w:t>Nomes do docente colaborador e do discente padrinho:</w:t>
      </w:r>
    </w:p>
    <w:p w14:paraId="6FA36408" w14:textId="77777777" w:rsidR="008024A4" w:rsidRDefault="008024A4">
      <w:pPr>
        <w:spacing w:line="360" w:lineRule="auto"/>
        <w:rPr>
          <w:rFonts w:ascii="Arial" w:hAnsi="Arial" w:cs="Arial"/>
          <w:b/>
          <w:color w:val="000000"/>
          <w:sz w:val="24"/>
          <w:szCs w:val="24"/>
        </w:rPr>
      </w:pPr>
    </w:p>
    <w:p w14:paraId="6A418CF3" w14:textId="77777777" w:rsidR="008024A4" w:rsidRDefault="003B4F1F">
      <w:pPr>
        <w:numPr>
          <w:ilvl w:val="0"/>
          <w:numId w:val="2"/>
        </w:numPr>
        <w:tabs>
          <w:tab w:val="left" w:pos="149"/>
        </w:tabs>
        <w:spacing w:line="360" w:lineRule="auto"/>
        <w:ind w:left="149" w:hanging="149"/>
      </w:pPr>
      <w:r>
        <w:rPr>
          <w:rFonts w:ascii="Arial" w:eastAsia="Arial Narrow" w:hAnsi="Arial" w:cs="Arial"/>
          <w:color w:val="000000"/>
          <w:sz w:val="24"/>
          <w:szCs w:val="24"/>
        </w:rPr>
        <w:t>Docente colaborador: Víctor Costa da Silva Campos.</w:t>
      </w:r>
    </w:p>
    <w:p w14:paraId="6FC944D4" w14:textId="77777777" w:rsidR="008024A4" w:rsidRDefault="003B4F1F">
      <w:pPr>
        <w:numPr>
          <w:ilvl w:val="0"/>
          <w:numId w:val="2"/>
        </w:numPr>
        <w:tabs>
          <w:tab w:val="left" w:pos="149"/>
        </w:tabs>
        <w:spacing w:line="360" w:lineRule="auto"/>
        <w:ind w:left="149" w:hanging="149"/>
      </w:pPr>
      <w:r>
        <w:rPr>
          <w:rFonts w:ascii="Arial" w:eastAsia="Arial Narrow" w:hAnsi="Arial" w:cs="Arial"/>
          <w:color w:val="000000"/>
          <w:sz w:val="24"/>
          <w:szCs w:val="24"/>
        </w:rPr>
        <w:t>Discente padrinho: Lucas Henrique Lírio Costa.</w:t>
      </w:r>
    </w:p>
    <w:p w14:paraId="17627134" w14:textId="77777777" w:rsidR="008024A4" w:rsidRDefault="008024A4">
      <w:pPr>
        <w:tabs>
          <w:tab w:val="left" w:pos="149"/>
        </w:tabs>
        <w:spacing w:line="360" w:lineRule="auto"/>
        <w:rPr>
          <w:rFonts w:ascii="Arial" w:hAnsi="Arial" w:cs="Arial"/>
          <w:color w:val="000000"/>
          <w:sz w:val="24"/>
          <w:szCs w:val="24"/>
        </w:rPr>
      </w:pPr>
    </w:p>
    <w:p w14:paraId="369D98DB" w14:textId="77777777" w:rsidR="008024A4" w:rsidRDefault="003B4F1F">
      <w:pPr>
        <w:spacing w:line="360" w:lineRule="auto"/>
        <w:jc w:val="center"/>
      </w:pPr>
      <w:r>
        <w:rPr>
          <w:rFonts w:ascii="Arial" w:eastAsia="Arial Narrow" w:hAnsi="Arial" w:cs="Arial"/>
          <w:b/>
          <w:color w:val="000000"/>
          <w:sz w:val="24"/>
          <w:szCs w:val="24"/>
        </w:rPr>
        <w:t>Atividades desenvolvidas:</w:t>
      </w:r>
    </w:p>
    <w:p w14:paraId="56FDCF8A" w14:textId="77777777" w:rsidR="008024A4" w:rsidRDefault="008024A4">
      <w:pPr>
        <w:spacing w:line="360" w:lineRule="auto"/>
        <w:rPr>
          <w:rFonts w:ascii="Arial" w:hAnsi="Arial" w:cs="Arial"/>
          <w:b/>
          <w:color w:val="000000"/>
          <w:sz w:val="24"/>
          <w:szCs w:val="24"/>
        </w:rPr>
      </w:pPr>
    </w:p>
    <w:p w14:paraId="620FD3FF" w14:textId="77777777" w:rsidR="008024A4" w:rsidRDefault="003B4F1F">
      <w:pPr>
        <w:spacing w:line="360" w:lineRule="auto"/>
        <w:ind w:left="9"/>
      </w:pPr>
      <w:r>
        <w:rPr>
          <w:rFonts w:ascii="Arial" w:eastAsia="Arial Narrow" w:hAnsi="Arial" w:cs="Arial"/>
          <w:color w:val="000000"/>
          <w:sz w:val="24"/>
          <w:szCs w:val="24"/>
        </w:rPr>
        <w:t>1 – Escolha dos componentes do grupo:</w:t>
      </w:r>
    </w:p>
    <w:p w14:paraId="1444C8F0" w14:textId="77777777" w:rsidR="008024A4" w:rsidRDefault="008024A4">
      <w:pPr>
        <w:spacing w:line="360" w:lineRule="auto"/>
        <w:ind w:left="9"/>
        <w:rPr>
          <w:rFonts w:ascii="Arial" w:eastAsia="Arial Narrow" w:hAnsi="Arial" w:cs="Arial"/>
          <w:color w:val="000000"/>
          <w:sz w:val="24"/>
          <w:szCs w:val="24"/>
        </w:rPr>
      </w:pPr>
    </w:p>
    <w:p w14:paraId="2DDD56DC" w14:textId="77777777" w:rsidR="008024A4" w:rsidRDefault="003B4F1F">
      <w:pPr>
        <w:spacing w:line="360" w:lineRule="auto"/>
        <w:ind w:left="9" w:firstLine="708"/>
        <w:jc w:val="both"/>
      </w:pPr>
      <w:r>
        <w:rPr>
          <w:rFonts w:ascii="Arial" w:eastAsia="Arial Narrow" w:hAnsi="Arial" w:cs="Arial"/>
          <w:color w:val="000000"/>
          <w:sz w:val="24"/>
          <w:szCs w:val="24"/>
        </w:rPr>
        <w:t>A escolha dos componentes do grupo foi feita pelo estudo da rede de amizade dos primeiros membros. Inicialmente o grupo formado tinha extrapolado a quantidade máxima de alunos, sendo necessária a fragmentação do grupo em duas outras equipes, essa separação correu de forma aleatória, não havendo prejuízo para nenhuma das partes.</w:t>
      </w:r>
    </w:p>
    <w:p w14:paraId="1F5A0E31" w14:textId="77777777" w:rsidR="008024A4" w:rsidRDefault="003B4F1F">
      <w:pPr>
        <w:pageBreakBefore/>
        <w:spacing w:line="360" w:lineRule="auto"/>
      </w:pPr>
      <w:r>
        <w:rPr>
          <w:rFonts w:ascii="Arial" w:eastAsia="Arial Narrow" w:hAnsi="Arial" w:cs="Arial"/>
          <w:color w:val="000000"/>
          <w:sz w:val="24"/>
          <w:szCs w:val="24"/>
        </w:rPr>
        <w:lastRenderedPageBreak/>
        <w:t>2 – Busca pelo professor colaborador:</w:t>
      </w:r>
    </w:p>
    <w:p w14:paraId="5CDF203A" w14:textId="77777777" w:rsidR="008024A4" w:rsidRDefault="008024A4">
      <w:pPr>
        <w:spacing w:line="360" w:lineRule="auto"/>
        <w:rPr>
          <w:rFonts w:ascii="Arial" w:eastAsia="Arial Narrow" w:hAnsi="Arial" w:cs="Arial"/>
          <w:color w:val="000000"/>
          <w:sz w:val="24"/>
          <w:szCs w:val="24"/>
        </w:rPr>
      </w:pPr>
    </w:p>
    <w:p w14:paraId="76E43446" w14:textId="77777777" w:rsidR="008024A4" w:rsidRDefault="003B4F1F">
      <w:pPr>
        <w:spacing w:line="360" w:lineRule="auto"/>
        <w:ind w:firstLine="708"/>
        <w:jc w:val="both"/>
      </w:pPr>
      <w:r>
        <w:rPr>
          <w:rFonts w:ascii="Arial" w:eastAsia="Arial Narrow" w:hAnsi="Arial" w:cs="Arial"/>
          <w:color w:val="000000"/>
          <w:sz w:val="24"/>
          <w:szCs w:val="24"/>
        </w:rPr>
        <w:t>O primeiro professor orientador que o grupo entrou em contato não aceitou a solicitação, tendo como justificativa a não aplicabilidade da matéria na sua área. Após isso, o grupo buscou o professor Victor Costa do departamento de Engenharia Elétrica, que já era conhecido por dois membros do grupo, ele aceitou a proposta e forneceu inúmeras ideias à equipe. Na opinião dos integrantes a busca pelo professor não foi uma dificuldade, uma vez que o segundo professor que buscamos aderiu ao nosso trabalho.</w:t>
      </w:r>
    </w:p>
    <w:p w14:paraId="2BB64E27" w14:textId="77777777" w:rsidR="008024A4" w:rsidRDefault="008024A4">
      <w:pPr>
        <w:spacing w:line="360" w:lineRule="auto"/>
        <w:ind w:firstLine="708"/>
        <w:jc w:val="both"/>
        <w:rPr>
          <w:rFonts w:ascii="Arial" w:hAnsi="Arial" w:cs="Arial"/>
          <w:color w:val="000000"/>
          <w:sz w:val="24"/>
          <w:szCs w:val="24"/>
        </w:rPr>
      </w:pPr>
    </w:p>
    <w:p w14:paraId="0BE0F73A" w14:textId="77777777" w:rsidR="008024A4" w:rsidRDefault="003B4F1F">
      <w:pPr>
        <w:spacing w:line="360" w:lineRule="auto"/>
        <w:jc w:val="both"/>
      </w:pPr>
      <w:r>
        <w:rPr>
          <w:rFonts w:ascii="Arial" w:eastAsia="Arial Narrow" w:hAnsi="Arial" w:cs="Arial"/>
          <w:color w:val="000000"/>
          <w:sz w:val="24"/>
          <w:szCs w:val="24"/>
        </w:rPr>
        <w:t>3 – Escolha do tema de pesquisa:</w:t>
      </w:r>
    </w:p>
    <w:p w14:paraId="5079235E" w14:textId="77777777" w:rsidR="008024A4" w:rsidRDefault="003B4F1F">
      <w:pPr>
        <w:spacing w:line="360" w:lineRule="auto"/>
        <w:jc w:val="both"/>
      </w:pPr>
      <w:r>
        <w:rPr>
          <w:rFonts w:ascii="Arial" w:hAnsi="Arial" w:cs="Arial"/>
          <w:color w:val="000000"/>
          <w:sz w:val="24"/>
          <w:szCs w:val="24"/>
        </w:rPr>
        <w:tab/>
      </w:r>
    </w:p>
    <w:p w14:paraId="524EA8EF" w14:textId="77777777" w:rsidR="008024A4" w:rsidRDefault="003B4F1F">
      <w:pPr>
        <w:spacing w:line="360" w:lineRule="auto"/>
        <w:jc w:val="both"/>
      </w:pPr>
      <w:r>
        <w:rPr>
          <w:rFonts w:ascii="Arial" w:hAnsi="Arial" w:cs="Arial"/>
          <w:color w:val="000000"/>
          <w:sz w:val="24"/>
          <w:szCs w:val="24"/>
        </w:rPr>
        <w:tab/>
      </w:r>
      <w:r>
        <w:rPr>
          <w:rFonts w:ascii="Arial" w:eastAsia="Arial Narrow" w:hAnsi="Arial" w:cs="Arial"/>
          <w:color w:val="000000"/>
          <w:sz w:val="24"/>
          <w:szCs w:val="24"/>
        </w:rPr>
        <w:t>Em uma reunião feita entre o líder da equipe e o professor colaborador houve a discussão de quais temas eram viáveis para o trabalho, uma vez que além de envolver a derivada, também deveria ter uma relação com a Engenharia de Computação e a Engenharia Elétrica. Foram propostos três temas: O estudo do gráfico de velocidade para encontrar a aceleração; A busca das raízes de uma função por meio da otimização sem restrições; E a criação de um algoritmo para a detecção da borda de uma imagem. Após isso o líder apresentou o tema ao grupo, de forma que todos puderam discutir qual preferiria. Depois de um dia de discussão foi escolhido por unanimidade o algoritmo para detecção de borda, uma vez que utiliza de mecanismos e estruturas computacionais para o desenvolvimento do algoritmo, ou seja, um computador, um Ambiente de Desenvolvimento Integrado (IDE), para escrever e copilar o programa, e lógicas de programação. A detecção de borda também pode ser aplicada na robótica por meio da computação gráfica, onde por meio da filtragem da imagem, o robô é capaz de acionar atuadores apenas em uma determinada área, isto significa que a máquina fica limitada até a borda do objeto.</w:t>
      </w:r>
    </w:p>
    <w:p w14:paraId="2EB3C639" w14:textId="77777777" w:rsidR="008024A4" w:rsidRDefault="003B4F1F">
      <w:pPr>
        <w:pageBreakBefore/>
        <w:spacing w:line="360" w:lineRule="auto"/>
      </w:pPr>
      <w:r>
        <w:rPr>
          <w:rFonts w:ascii="Arial" w:eastAsia="Arial Narrow" w:hAnsi="Arial" w:cs="Arial"/>
          <w:color w:val="000000"/>
          <w:sz w:val="24"/>
          <w:szCs w:val="24"/>
        </w:rPr>
        <w:lastRenderedPageBreak/>
        <w:t>4 – Escolha do Líder e Vice-Líder, organização do grupo e divisão das atividades:</w:t>
      </w:r>
    </w:p>
    <w:p w14:paraId="41C833AD" w14:textId="77777777" w:rsidR="008024A4" w:rsidRDefault="008024A4">
      <w:pPr>
        <w:spacing w:line="360" w:lineRule="auto"/>
        <w:rPr>
          <w:rFonts w:ascii="Arial" w:hAnsi="Arial" w:cs="Arial"/>
          <w:color w:val="000000"/>
          <w:sz w:val="24"/>
          <w:szCs w:val="24"/>
        </w:rPr>
      </w:pPr>
    </w:p>
    <w:p w14:paraId="38734BD0" w14:textId="77777777" w:rsidR="008024A4" w:rsidRDefault="003B4F1F">
      <w:pPr>
        <w:spacing w:line="360" w:lineRule="auto"/>
        <w:ind w:firstLine="708"/>
        <w:jc w:val="both"/>
      </w:pPr>
      <w:r>
        <w:rPr>
          <w:rFonts w:ascii="Arial" w:eastAsia="Arial Narrow" w:hAnsi="Arial" w:cs="Arial"/>
          <w:color w:val="000000"/>
          <w:sz w:val="24"/>
          <w:szCs w:val="24"/>
        </w:rPr>
        <w:t xml:space="preserve">Após realizar a formação da equipe, o grupo fez uma reunião com todos os membros para decidir quem poderia ser o líder e o vice-líder do grupo. A escolha foi baseada na relação entre os membros e na autocandidatura. Novamente, por unanimidade o grupo escolheu o aluno Jamisson Jader para ser o líder, o discente Rangel Henrique como vice-líder e o aluno Thiago Silva como assistente. Após uma reunião entre a liderança, foi decidido que o grupo seria separado entre os responsáveis pela criação do algoritmo, liderados pelo Jamisson, e os responsáveis pela fundamentação teórica, liderados pelo Rangel. Com o tempo o grupo percebeu que essa divisão não satisfazia a necessidade. Ocorreu outra reunião, que decidiu a seguinte separação: três membros no desenvolvimento do software (Gustavo, Jamisson, Thiago), dois membros no estudo de computação gráfica (Matheus e Rangel) e dois membros no estudo da derivada (Vinícius F. e Vinícius W.). Essa divisão foi baseada no conhecimento de cada membro, ou seja, conhecimento em linguagem C++ e linguagem do </w:t>
      </w:r>
      <w:proofErr w:type="spellStart"/>
      <w:r>
        <w:rPr>
          <w:rFonts w:ascii="Arial" w:eastAsia="Arial Narrow" w:hAnsi="Arial" w:cs="Arial"/>
          <w:color w:val="000000"/>
          <w:sz w:val="24"/>
          <w:szCs w:val="24"/>
        </w:rPr>
        <w:t>Matlab</w:t>
      </w:r>
      <w:proofErr w:type="spellEnd"/>
      <w:r>
        <w:rPr>
          <w:rFonts w:ascii="Arial" w:eastAsia="Arial Narrow" w:hAnsi="Arial" w:cs="Arial"/>
          <w:color w:val="000000"/>
          <w:sz w:val="24"/>
          <w:szCs w:val="24"/>
        </w:rPr>
        <w:t xml:space="preserve"> (conhecida como M), entendimento em estruturas de computadores e </w:t>
      </w:r>
      <w:proofErr w:type="spellStart"/>
      <w:r>
        <w:rPr>
          <w:rFonts w:ascii="Arial" w:eastAsia="Arial Narrow" w:hAnsi="Arial" w:cs="Arial"/>
          <w:color w:val="000000"/>
          <w:sz w:val="24"/>
          <w:szCs w:val="24"/>
        </w:rPr>
        <w:t>pré</w:t>
      </w:r>
      <w:proofErr w:type="spellEnd"/>
      <w:r>
        <w:rPr>
          <w:rFonts w:ascii="Arial" w:eastAsia="Arial Narrow" w:hAnsi="Arial" w:cs="Arial"/>
          <w:color w:val="000000"/>
          <w:sz w:val="24"/>
          <w:szCs w:val="24"/>
        </w:rPr>
        <w:t xml:space="preserve"> conhecimento em derivada.</w:t>
      </w:r>
    </w:p>
    <w:p w14:paraId="3A304DD8" w14:textId="77777777" w:rsidR="008024A4" w:rsidRDefault="008024A4">
      <w:pPr>
        <w:spacing w:line="360" w:lineRule="auto"/>
        <w:ind w:firstLine="708"/>
        <w:jc w:val="both"/>
        <w:rPr>
          <w:rFonts w:ascii="Arial" w:hAnsi="Arial" w:cs="Arial"/>
          <w:color w:val="000000"/>
          <w:sz w:val="24"/>
          <w:szCs w:val="24"/>
        </w:rPr>
      </w:pPr>
    </w:p>
    <w:p w14:paraId="6A2724CB" w14:textId="77777777" w:rsidR="008024A4" w:rsidRDefault="003B4F1F">
      <w:pPr>
        <w:spacing w:line="360" w:lineRule="auto"/>
      </w:pPr>
      <w:r>
        <w:rPr>
          <w:rFonts w:ascii="Arial" w:eastAsia="Arial Narrow" w:hAnsi="Arial" w:cs="Arial"/>
          <w:color w:val="000000"/>
          <w:sz w:val="24"/>
          <w:szCs w:val="24"/>
        </w:rPr>
        <w:t>5 – Produção e pesquisa para a 1ª apresentação em sala de aula:</w:t>
      </w:r>
    </w:p>
    <w:p w14:paraId="7ABB6AF7" w14:textId="77777777" w:rsidR="008024A4" w:rsidRDefault="008024A4">
      <w:pPr>
        <w:spacing w:line="360" w:lineRule="auto"/>
        <w:rPr>
          <w:rFonts w:ascii="Arial" w:hAnsi="Arial" w:cs="Arial"/>
          <w:color w:val="000000"/>
          <w:sz w:val="24"/>
          <w:szCs w:val="24"/>
        </w:rPr>
      </w:pPr>
    </w:p>
    <w:p w14:paraId="0303832A" w14:textId="77777777" w:rsidR="008024A4" w:rsidRDefault="003B4F1F">
      <w:pPr>
        <w:spacing w:line="360" w:lineRule="auto"/>
        <w:ind w:firstLine="708"/>
        <w:jc w:val="both"/>
      </w:pPr>
      <w:r>
        <w:rPr>
          <w:rFonts w:ascii="Arial" w:eastAsia="Arial Narrow" w:hAnsi="Arial" w:cs="Arial"/>
          <w:color w:val="000000"/>
          <w:sz w:val="24"/>
          <w:szCs w:val="24"/>
        </w:rPr>
        <w:t xml:space="preserve">Após a divisão do grupo em departamentos, houve a realização das pesquisas em cada área. Os resultados semanais eram apresentados no grupo do WhatsApp ou em reuniões feitas por alguns membros do grupo. Nesse primeiro momento o grupo se limitou ao estudo da programação no </w:t>
      </w:r>
      <w:proofErr w:type="spellStart"/>
      <w:r>
        <w:rPr>
          <w:rFonts w:ascii="Arial" w:eastAsia="Arial Narrow" w:hAnsi="Arial" w:cs="Arial"/>
          <w:color w:val="000000"/>
          <w:sz w:val="24"/>
          <w:szCs w:val="24"/>
        </w:rPr>
        <w:t>Scilab</w:t>
      </w:r>
      <w:proofErr w:type="spellEnd"/>
      <w:r>
        <w:rPr>
          <w:rFonts w:ascii="Arial" w:eastAsia="Arial Narrow" w:hAnsi="Arial" w:cs="Arial"/>
          <w:color w:val="000000"/>
          <w:sz w:val="24"/>
          <w:szCs w:val="24"/>
        </w:rPr>
        <w:t xml:space="preserve">, uma versão grátis do software </w:t>
      </w:r>
      <w:proofErr w:type="spellStart"/>
      <w:r>
        <w:rPr>
          <w:rFonts w:ascii="Arial" w:eastAsia="Arial Narrow" w:hAnsi="Arial" w:cs="Arial"/>
          <w:color w:val="000000"/>
          <w:sz w:val="24"/>
          <w:szCs w:val="24"/>
        </w:rPr>
        <w:t>Matlab</w:t>
      </w:r>
      <w:proofErr w:type="spellEnd"/>
      <w:r>
        <w:rPr>
          <w:rFonts w:ascii="Arial" w:eastAsia="Arial Narrow" w:hAnsi="Arial" w:cs="Arial"/>
          <w:color w:val="000000"/>
          <w:sz w:val="24"/>
          <w:szCs w:val="24"/>
        </w:rPr>
        <w:t xml:space="preserve">. Essa escolha se justifica nos seguintes argumentos: Facilidade na compreensão da linguagem M; semelhança com a linguagem C (estudada na disciplina de programação 1); rapidez na resolução de problemas e plataforma baseada em matrizes (matéria estudada em GAAL). Houve o desenvolvimento de um algoritmo capaz de detectar a borda de uma imagem estática, ou seja, uma fotografia. Além </w:t>
      </w:r>
      <w:r>
        <w:rPr>
          <w:rFonts w:ascii="Arial" w:eastAsia="Arial Narrow" w:hAnsi="Arial" w:cs="Arial"/>
          <w:color w:val="000000"/>
          <w:sz w:val="24"/>
          <w:szCs w:val="24"/>
        </w:rPr>
        <w:lastRenderedPageBreak/>
        <w:t xml:space="preserve">disso, ocorreu o estudo de computação gráfica e sua aplicação no nosso cotidiano, isto é, como os fenômenos visuais podem ser processados pelo computador de forma a fornecer como saída uma determinada característica da imagem, que no nosso caso é a borda. Por fim, houve a introdução na pesquisa sobre os conceitos de derivada e a aplicação disso nos filtros de imagem, mas que será apresentado apenas na segunda etapa do trabalho. </w:t>
      </w:r>
    </w:p>
    <w:p w14:paraId="38CB986F" w14:textId="77777777" w:rsidR="008024A4" w:rsidRDefault="003B4F1F">
      <w:pPr>
        <w:spacing w:line="360" w:lineRule="auto"/>
        <w:ind w:firstLine="708"/>
        <w:jc w:val="both"/>
      </w:pPr>
      <w:r>
        <w:rPr>
          <w:rFonts w:ascii="Arial" w:eastAsia="Arial Narrow" w:hAnsi="Arial" w:cs="Arial"/>
          <w:color w:val="000000"/>
          <w:sz w:val="24"/>
          <w:szCs w:val="24"/>
        </w:rPr>
        <w:t>É importante ressaltar que mesmo com a divisão das áreas, todos os departamentos tiveram que ter o conhecimento básico para a produção do trabalho, ou seja, não houve uma centralização de conhecimento, mas sim uma especialização em determinado assunto. Isso significa que, os membros do desenvolvimento do software, por exemplo, tiveram que saber os conceitos de computação gráfica e de derivada para a produção do algoritmo, da mesma forma os outros departamentos também tiveram que estabelecer comunicações entre eles.</w:t>
      </w:r>
    </w:p>
    <w:p w14:paraId="75A39A50" w14:textId="77777777" w:rsidR="008024A4" w:rsidRDefault="008024A4">
      <w:pPr>
        <w:spacing w:line="360" w:lineRule="auto"/>
        <w:ind w:firstLine="708"/>
        <w:jc w:val="both"/>
        <w:rPr>
          <w:rFonts w:ascii="Arial" w:eastAsia="Arial Narrow" w:hAnsi="Arial" w:cs="Arial"/>
          <w:color w:val="000000"/>
          <w:sz w:val="24"/>
          <w:szCs w:val="24"/>
        </w:rPr>
      </w:pPr>
    </w:p>
    <w:p w14:paraId="2063E48D" w14:textId="77777777" w:rsidR="008024A4" w:rsidRDefault="003B4F1F">
      <w:pPr>
        <w:spacing w:line="360" w:lineRule="auto"/>
        <w:jc w:val="both"/>
      </w:pPr>
      <w:r>
        <w:rPr>
          <w:rFonts w:ascii="Arial" w:eastAsia="Arial Narrow" w:hAnsi="Arial" w:cs="Arial"/>
          <w:color w:val="000000"/>
          <w:sz w:val="24"/>
          <w:szCs w:val="24"/>
        </w:rPr>
        <w:t xml:space="preserve">6 – </w:t>
      </w:r>
      <w:r>
        <w:rPr>
          <w:rFonts w:ascii="Arial" w:eastAsia="Arial" w:hAnsi="Arial" w:cs="Arial"/>
          <w:color w:val="000000"/>
          <w:sz w:val="24"/>
          <w:szCs w:val="24"/>
        </w:rPr>
        <w:t>Produção e pesquisa para a 2ª apresentação em sala de aula:</w:t>
      </w:r>
    </w:p>
    <w:p w14:paraId="3343C7DF" w14:textId="77777777" w:rsidR="008024A4" w:rsidRDefault="008024A4">
      <w:pPr>
        <w:spacing w:line="360" w:lineRule="auto"/>
        <w:jc w:val="both"/>
        <w:rPr>
          <w:rFonts w:ascii="Arial" w:hAnsi="Arial" w:cs="Arial"/>
          <w:color w:val="000000"/>
          <w:sz w:val="24"/>
          <w:szCs w:val="24"/>
        </w:rPr>
      </w:pPr>
    </w:p>
    <w:p w14:paraId="4A5776E6" w14:textId="77777777" w:rsidR="008024A4" w:rsidRDefault="003B4F1F">
      <w:pPr>
        <w:spacing w:line="360" w:lineRule="auto"/>
        <w:jc w:val="both"/>
      </w:pPr>
      <w:r>
        <w:rPr>
          <w:rFonts w:ascii="Arial" w:eastAsia="Arial" w:hAnsi="Arial" w:cs="Arial"/>
          <w:color w:val="000000"/>
          <w:sz w:val="24"/>
          <w:szCs w:val="24"/>
        </w:rPr>
        <w:tab/>
        <w:t>Após a primeira apresentação do trabalho, onde foi introduzido o tema, obtivemos retorno positivo, tanto da turma, quanto da professora. Em uma reunião do grupo definiu-se os objetivos que seguem: A explicação de como uma imagem é interpretada por um computador; A definição de bordas de uma imagem; A apresentação do histograma, ou seja, a representação gráfica da intensidade dos pixe</w:t>
      </w:r>
      <w:r w:rsidR="00FE7087">
        <w:rPr>
          <w:rFonts w:ascii="Arial" w:eastAsia="Arial" w:hAnsi="Arial" w:cs="Arial"/>
          <w:color w:val="000000"/>
          <w:sz w:val="24"/>
          <w:szCs w:val="24"/>
        </w:rPr>
        <w:t>ls</w:t>
      </w:r>
      <w:r>
        <w:rPr>
          <w:rFonts w:ascii="Arial" w:eastAsia="Arial" w:hAnsi="Arial" w:cs="Arial"/>
          <w:color w:val="000000"/>
          <w:sz w:val="24"/>
          <w:szCs w:val="24"/>
        </w:rPr>
        <w:t xml:space="preserve"> em função de sua posição em uma dada linha/coluna da matriz representante da imagem; A demonstração do método de detecção de bordas utilizado; E a introdução do que será apresentado na parte final do trabalho.</w:t>
      </w:r>
    </w:p>
    <w:p w14:paraId="18793AEF" w14:textId="77777777" w:rsidR="008024A4" w:rsidRDefault="003B4F1F">
      <w:pPr>
        <w:spacing w:line="360" w:lineRule="auto"/>
        <w:jc w:val="both"/>
      </w:pPr>
      <w:r>
        <w:rPr>
          <w:rFonts w:ascii="Arial" w:eastAsia="Arial" w:hAnsi="Arial" w:cs="Arial"/>
          <w:color w:val="000000"/>
          <w:sz w:val="24"/>
          <w:szCs w:val="24"/>
        </w:rPr>
        <w:tab/>
        <w:t xml:space="preserve">Para entender a maneira como uma imagem é armazenada em um computador, foi criado um </w:t>
      </w:r>
      <w:proofErr w:type="spellStart"/>
      <w:r>
        <w:rPr>
          <w:rFonts w:ascii="Arial" w:eastAsia="Arial" w:hAnsi="Arial" w:cs="Arial"/>
          <w:color w:val="000000"/>
          <w:sz w:val="24"/>
          <w:szCs w:val="24"/>
        </w:rPr>
        <w:t>algorítimo</w:t>
      </w:r>
      <w:proofErr w:type="spellEnd"/>
      <w:r>
        <w:rPr>
          <w:rFonts w:ascii="Arial" w:eastAsia="Arial" w:hAnsi="Arial" w:cs="Arial"/>
          <w:color w:val="000000"/>
          <w:sz w:val="24"/>
          <w:szCs w:val="24"/>
        </w:rPr>
        <w:t xml:space="preserve"> no </w:t>
      </w:r>
      <w:proofErr w:type="spellStart"/>
      <w:r>
        <w:rPr>
          <w:rFonts w:ascii="Arial" w:eastAsia="Arial" w:hAnsi="Arial" w:cs="Arial"/>
          <w:color w:val="000000"/>
          <w:sz w:val="24"/>
          <w:szCs w:val="24"/>
        </w:rPr>
        <w:t>SciLab</w:t>
      </w:r>
      <w:proofErr w:type="spellEnd"/>
      <w:r>
        <w:rPr>
          <w:rFonts w:ascii="Arial" w:eastAsia="Arial" w:hAnsi="Arial" w:cs="Arial"/>
          <w:color w:val="000000"/>
          <w:sz w:val="24"/>
          <w:szCs w:val="24"/>
        </w:rPr>
        <w:t xml:space="preserve">. Inicialmente, ao ler uma imagem o </w:t>
      </w:r>
      <w:proofErr w:type="spellStart"/>
      <w:r>
        <w:rPr>
          <w:rFonts w:ascii="Arial" w:eastAsia="Arial" w:hAnsi="Arial" w:cs="Arial"/>
          <w:color w:val="000000"/>
          <w:sz w:val="24"/>
          <w:szCs w:val="24"/>
        </w:rPr>
        <w:t>algorítimo</w:t>
      </w:r>
      <w:proofErr w:type="spellEnd"/>
      <w:r>
        <w:rPr>
          <w:rFonts w:ascii="Arial" w:eastAsia="Arial" w:hAnsi="Arial" w:cs="Arial"/>
          <w:color w:val="000000"/>
          <w:sz w:val="24"/>
          <w:szCs w:val="24"/>
        </w:rPr>
        <w:t xml:space="preserve"> a transforma em uma matriz, onde cada pixel representa um elemento dessa, e o valor atribuído a esse elemento recebe um representante RGB (sigla do sistema de cores aditivas formado pelas iniciais das </w:t>
      </w:r>
      <w:r>
        <w:rPr>
          <w:rFonts w:ascii="Arial" w:eastAsia="Arial" w:hAnsi="Arial" w:cs="Arial"/>
          <w:color w:val="000000"/>
          <w:sz w:val="24"/>
          <w:szCs w:val="24"/>
        </w:rPr>
        <w:lastRenderedPageBreak/>
        <w:t xml:space="preserve">cores em inglês </w:t>
      </w:r>
      <w:proofErr w:type="spellStart"/>
      <w:r>
        <w:rPr>
          <w:rStyle w:val="nfase"/>
          <w:rFonts w:ascii="Arial" w:eastAsia="Arial" w:hAnsi="Arial" w:cs="Arial"/>
          <w:color w:val="000000"/>
          <w:sz w:val="24"/>
          <w:szCs w:val="24"/>
        </w:rPr>
        <w:t>Red</w:t>
      </w:r>
      <w:proofErr w:type="spellEnd"/>
      <w:r>
        <w:rPr>
          <w:rFonts w:ascii="Arial" w:eastAsia="Arial" w:hAnsi="Arial" w:cs="Arial"/>
          <w:color w:val="000000"/>
          <w:sz w:val="24"/>
          <w:szCs w:val="24"/>
        </w:rPr>
        <w:t>, G</w:t>
      </w:r>
      <w:r>
        <w:rPr>
          <w:rStyle w:val="nfase"/>
          <w:rFonts w:ascii="Arial" w:eastAsia="Arial" w:hAnsi="Arial" w:cs="Arial"/>
          <w:color w:val="000000"/>
          <w:sz w:val="24"/>
          <w:szCs w:val="24"/>
        </w:rPr>
        <w:t xml:space="preserve">reen </w:t>
      </w:r>
      <w:r>
        <w:rPr>
          <w:rFonts w:ascii="Arial" w:eastAsia="Arial" w:hAnsi="Arial" w:cs="Arial"/>
          <w:color w:val="000000"/>
          <w:sz w:val="24"/>
          <w:szCs w:val="24"/>
        </w:rPr>
        <w:t xml:space="preserve">e </w:t>
      </w:r>
      <w:r>
        <w:rPr>
          <w:rStyle w:val="nfase"/>
          <w:rFonts w:ascii="Arial" w:eastAsia="Arial" w:hAnsi="Arial" w:cs="Arial"/>
          <w:color w:val="000000"/>
          <w:sz w:val="24"/>
          <w:szCs w:val="24"/>
        </w:rPr>
        <w:t>Blue</w:t>
      </w:r>
      <w:r>
        <w:rPr>
          <w:rFonts w:ascii="Arial" w:eastAsia="Arial" w:hAnsi="Arial" w:cs="Arial"/>
          <w:color w:val="000000"/>
          <w:sz w:val="24"/>
          <w:szCs w:val="24"/>
        </w:rPr>
        <w:t>, que significa em português, respectivamente, Vermelho, Verde e Azul) desse pixel.</w:t>
      </w:r>
    </w:p>
    <w:p w14:paraId="7DD6B372" w14:textId="77777777" w:rsidR="008024A4" w:rsidRDefault="003B4F1F">
      <w:pPr>
        <w:spacing w:line="360" w:lineRule="auto"/>
        <w:jc w:val="both"/>
      </w:pPr>
      <w:r>
        <w:rPr>
          <w:rFonts w:ascii="Arial" w:eastAsia="Arial" w:hAnsi="Arial" w:cs="Arial"/>
          <w:color w:val="000000"/>
          <w:sz w:val="24"/>
          <w:szCs w:val="24"/>
        </w:rPr>
        <w:tab/>
        <w:t xml:space="preserve">Na sequência, o </w:t>
      </w:r>
      <w:proofErr w:type="spellStart"/>
      <w:r>
        <w:rPr>
          <w:rFonts w:ascii="Arial" w:eastAsia="Arial" w:hAnsi="Arial" w:cs="Arial"/>
          <w:color w:val="000000"/>
          <w:sz w:val="24"/>
          <w:szCs w:val="24"/>
        </w:rPr>
        <w:t>algorítimo</w:t>
      </w:r>
      <w:proofErr w:type="spellEnd"/>
      <w:r>
        <w:rPr>
          <w:rFonts w:ascii="Arial" w:eastAsia="Arial" w:hAnsi="Arial" w:cs="Arial"/>
          <w:color w:val="000000"/>
          <w:sz w:val="24"/>
          <w:szCs w:val="24"/>
        </w:rPr>
        <w:t xml:space="preserve"> transforma os valores RGB em valores da escala de cinza, para isso, é feito uma média aritmética entre os representantes da cor vermelha, verde e azul. A realização deste procedimento se justifica pela necessidade de diminuir as variações entres os valores da intensidade da cor dos pixe</w:t>
      </w:r>
      <w:r w:rsidR="00FE7087">
        <w:rPr>
          <w:rFonts w:ascii="Arial" w:eastAsia="Arial" w:hAnsi="Arial" w:cs="Arial"/>
          <w:color w:val="000000"/>
          <w:sz w:val="24"/>
          <w:szCs w:val="24"/>
        </w:rPr>
        <w:t>ls</w:t>
      </w:r>
      <w:r>
        <w:rPr>
          <w:rFonts w:ascii="Arial" w:eastAsia="Arial" w:hAnsi="Arial" w:cs="Arial"/>
          <w:color w:val="000000"/>
          <w:sz w:val="24"/>
          <w:szCs w:val="24"/>
        </w:rPr>
        <w:t xml:space="preserve">. Por fim, é necessário transformar todos os elementos da matriz em valores binários e é neste processo que se utiliza o método </w:t>
      </w:r>
      <w:proofErr w:type="spellStart"/>
      <w:r>
        <w:rPr>
          <w:rFonts w:ascii="Arial" w:eastAsia="Arial" w:hAnsi="Arial" w:cs="Arial"/>
          <w:color w:val="000000"/>
          <w:sz w:val="24"/>
          <w:szCs w:val="24"/>
        </w:rPr>
        <w:t>Canny</w:t>
      </w:r>
      <w:proofErr w:type="spellEnd"/>
      <w:r>
        <w:rPr>
          <w:rFonts w:ascii="Arial" w:eastAsia="Arial" w:hAnsi="Arial" w:cs="Arial"/>
          <w:color w:val="000000"/>
          <w:sz w:val="24"/>
          <w:szCs w:val="24"/>
        </w:rPr>
        <w:t>.</w:t>
      </w:r>
    </w:p>
    <w:p w14:paraId="30AF0757" w14:textId="77777777" w:rsidR="008024A4" w:rsidRDefault="003B4F1F">
      <w:pPr>
        <w:spacing w:line="360" w:lineRule="auto"/>
        <w:jc w:val="both"/>
      </w:pPr>
      <w:r>
        <w:rPr>
          <w:rFonts w:ascii="Arial" w:eastAsia="Arial" w:hAnsi="Arial" w:cs="Arial"/>
          <w:color w:val="000000"/>
          <w:sz w:val="24"/>
          <w:szCs w:val="24"/>
        </w:rPr>
        <w:tab/>
        <w:t xml:space="preserve">O método de </w:t>
      </w:r>
      <w:proofErr w:type="spellStart"/>
      <w:r>
        <w:rPr>
          <w:rFonts w:ascii="Arial" w:eastAsia="Arial" w:hAnsi="Arial" w:cs="Arial"/>
          <w:color w:val="000000"/>
          <w:sz w:val="24"/>
          <w:szCs w:val="24"/>
        </w:rPr>
        <w:t>Canny</w:t>
      </w:r>
      <w:proofErr w:type="spellEnd"/>
      <w:r>
        <w:rPr>
          <w:rFonts w:ascii="Arial" w:eastAsia="Arial" w:hAnsi="Arial" w:cs="Arial"/>
          <w:color w:val="000000"/>
          <w:sz w:val="24"/>
          <w:szCs w:val="24"/>
        </w:rPr>
        <w:t xml:space="preserve"> implica na utilização de uma operação de convolução que aplica a primeira derivada. Combinando um operador diferencial com o filtro Gaussiano, que visa a suavização de ruídos, esse procedimento é capaz de localizar bordas. A imagem em escala de cinza ao ser processada pelo método </w:t>
      </w:r>
      <w:proofErr w:type="spellStart"/>
      <w:r>
        <w:rPr>
          <w:rFonts w:ascii="Arial" w:eastAsia="Arial" w:hAnsi="Arial" w:cs="Arial"/>
          <w:color w:val="000000"/>
          <w:sz w:val="24"/>
          <w:szCs w:val="24"/>
        </w:rPr>
        <w:t>Canny</w:t>
      </w:r>
      <w:proofErr w:type="spellEnd"/>
      <w:r>
        <w:rPr>
          <w:rFonts w:ascii="Arial" w:eastAsia="Arial" w:hAnsi="Arial" w:cs="Arial"/>
          <w:color w:val="000000"/>
          <w:sz w:val="24"/>
          <w:szCs w:val="24"/>
        </w:rPr>
        <w:t>, resulta em uma matriz de valores binários, onde o valor 0 representa a ausência e o valor 1 indica a presença de bordas.</w:t>
      </w:r>
    </w:p>
    <w:p w14:paraId="45B94FE0" w14:textId="77777777" w:rsidR="008024A4" w:rsidRDefault="003B4F1F">
      <w:pPr>
        <w:spacing w:line="360" w:lineRule="auto"/>
        <w:jc w:val="both"/>
      </w:pPr>
      <w:r>
        <w:rPr>
          <w:rFonts w:ascii="Arial" w:eastAsia="Arial" w:hAnsi="Arial" w:cs="Arial"/>
          <w:color w:val="000000"/>
          <w:sz w:val="24"/>
          <w:szCs w:val="24"/>
        </w:rPr>
        <w:tab/>
        <w:t>Como abordado na primeira apresentação, a detecção de bordas representa o processamento de uma imagem com foco na extração de informações. Para dar continuidade ao trabalho e utilizar as informações extraídas de uma imagem (no caso, as bordas), decidiu-se utilizar a matriz binária para a medição de objetos em tempo real, para demonstrar de forma simples como o processamento de uma imagem pode ser trabalhado.</w:t>
      </w:r>
    </w:p>
    <w:p w14:paraId="713A11D9" w14:textId="77777777" w:rsidR="008024A4" w:rsidRDefault="003B4F1F">
      <w:pPr>
        <w:spacing w:line="360" w:lineRule="auto"/>
        <w:jc w:val="both"/>
      </w:pPr>
      <w:r>
        <w:rPr>
          <w:rFonts w:ascii="Arial" w:eastAsia="Arial" w:hAnsi="Arial" w:cs="Arial"/>
          <w:color w:val="000000"/>
          <w:sz w:val="24"/>
          <w:szCs w:val="24"/>
        </w:rPr>
        <w:t xml:space="preserve"> </w:t>
      </w:r>
    </w:p>
    <w:p w14:paraId="5BCBAAFD" w14:textId="77777777" w:rsidR="008024A4" w:rsidRDefault="003B4F1F">
      <w:pPr>
        <w:spacing w:line="360" w:lineRule="auto"/>
        <w:jc w:val="both"/>
      </w:pPr>
      <w:r>
        <w:rPr>
          <w:rFonts w:ascii="Arial" w:eastAsia="Arial" w:hAnsi="Arial" w:cs="Arial"/>
          <w:color w:val="000000"/>
          <w:sz w:val="24"/>
          <w:szCs w:val="24"/>
        </w:rPr>
        <w:t>7</w:t>
      </w:r>
      <w:r>
        <w:rPr>
          <w:rFonts w:ascii="Arial" w:eastAsia="Arial Narrow" w:hAnsi="Arial" w:cs="Arial"/>
          <w:color w:val="000000"/>
          <w:sz w:val="24"/>
          <w:szCs w:val="24"/>
        </w:rPr>
        <w:t xml:space="preserve"> – </w:t>
      </w:r>
      <w:r>
        <w:rPr>
          <w:rFonts w:ascii="Arial" w:eastAsia="Arial" w:hAnsi="Arial" w:cs="Arial"/>
          <w:color w:val="000000"/>
          <w:sz w:val="24"/>
          <w:szCs w:val="24"/>
        </w:rPr>
        <w:t>Produção e pesquisa para a última apresentação:</w:t>
      </w:r>
    </w:p>
    <w:p w14:paraId="2F6BA12D" w14:textId="77777777" w:rsidR="008024A4" w:rsidRDefault="008024A4">
      <w:pPr>
        <w:spacing w:line="360" w:lineRule="auto"/>
        <w:jc w:val="both"/>
        <w:rPr>
          <w:rFonts w:ascii="Arial" w:hAnsi="Arial" w:cs="Arial"/>
          <w:color w:val="000000"/>
          <w:sz w:val="24"/>
          <w:szCs w:val="24"/>
        </w:rPr>
      </w:pPr>
    </w:p>
    <w:p w14:paraId="4F12F917" w14:textId="77777777" w:rsidR="008024A4" w:rsidRDefault="003B4F1F">
      <w:pPr>
        <w:spacing w:line="360" w:lineRule="auto"/>
        <w:jc w:val="both"/>
      </w:pPr>
      <w:r>
        <w:rPr>
          <w:rFonts w:ascii="Arial" w:eastAsia="Arial" w:hAnsi="Arial" w:cs="Arial"/>
          <w:color w:val="000000"/>
          <w:sz w:val="24"/>
          <w:szCs w:val="24"/>
        </w:rPr>
        <w:tab/>
        <w:t>No intuito de aplicar a matriz binária para realizar a medição em tempo real de objetos, foi criada uma relação entre os pixe</w:t>
      </w:r>
      <w:r w:rsidR="00FE7087">
        <w:rPr>
          <w:rFonts w:ascii="Arial" w:eastAsia="Arial" w:hAnsi="Arial" w:cs="Arial"/>
          <w:color w:val="000000"/>
          <w:sz w:val="24"/>
          <w:szCs w:val="24"/>
        </w:rPr>
        <w:t>ls</w:t>
      </w:r>
      <w:r>
        <w:rPr>
          <w:rFonts w:ascii="Arial" w:eastAsia="Arial" w:hAnsi="Arial" w:cs="Arial"/>
          <w:color w:val="000000"/>
          <w:sz w:val="24"/>
          <w:szCs w:val="24"/>
        </w:rPr>
        <w:t xml:space="preserve"> que delimitam a borda do objeto e um valor de medição conhecido. Com essa matriz foi possível realizar a subtração da primeira linha pela última que continham a borda do objeto, o que resulta na altura dada em pixe</w:t>
      </w:r>
      <w:r w:rsidR="00FE7087">
        <w:rPr>
          <w:rFonts w:ascii="Arial" w:eastAsia="Arial" w:hAnsi="Arial" w:cs="Arial"/>
          <w:color w:val="000000"/>
          <w:sz w:val="24"/>
          <w:szCs w:val="24"/>
        </w:rPr>
        <w:t>ls</w:t>
      </w:r>
      <w:r>
        <w:rPr>
          <w:rFonts w:ascii="Arial" w:eastAsia="Arial" w:hAnsi="Arial" w:cs="Arial"/>
          <w:color w:val="000000"/>
          <w:sz w:val="24"/>
          <w:szCs w:val="24"/>
        </w:rPr>
        <w:t>. Utilizando regra de três simples foi possível criar uma relação pi</w:t>
      </w:r>
      <w:bookmarkStart w:id="0" w:name="_GoBack"/>
      <w:bookmarkEnd w:id="0"/>
      <w:r>
        <w:rPr>
          <w:rFonts w:ascii="Arial" w:eastAsia="Arial" w:hAnsi="Arial" w:cs="Arial"/>
          <w:color w:val="000000"/>
          <w:sz w:val="24"/>
          <w:szCs w:val="24"/>
        </w:rPr>
        <w:t xml:space="preserve">xel/cm no software, uma vez que as dimensões reais, </w:t>
      </w:r>
      <w:r>
        <w:rPr>
          <w:rFonts w:ascii="Arial" w:eastAsia="Arial" w:hAnsi="Arial" w:cs="Arial"/>
          <w:color w:val="000000"/>
          <w:sz w:val="24"/>
          <w:szCs w:val="24"/>
        </w:rPr>
        <w:lastRenderedPageBreak/>
        <w:t xml:space="preserve">em centímetros, do objeto são conhecidas. Com essa relação criada, torna-se possível a medição de outros objetos, cuja as dimensões são desconhecidas. </w:t>
      </w:r>
    </w:p>
    <w:p w14:paraId="25EAB49C" w14:textId="77777777" w:rsidR="008024A4" w:rsidRDefault="003B4F1F">
      <w:pPr>
        <w:spacing w:line="360" w:lineRule="auto"/>
        <w:jc w:val="both"/>
      </w:pPr>
      <w:r>
        <w:rPr>
          <w:rFonts w:ascii="Arial" w:eastAsia="Arial" w:hAnsi="Arial" w:cs="Arial"/>
          <w:color w:val="000000"/>
          <w:sz w:val="24"/>
          <w:szCs w:val="24"/>
        </w:rPr>
        <w:t xml:space="preserve"> </w:t>
      </w:r>
      <w:r>
        <w:rPr>
          <w:rFonts w:ascii="Arial" w:eastAsia="Arial" w:hAnsi="Arial" w:cs="Arial"/>
          <w:color w:val="000000"/>
          <w:sz w:val="24"/>
          <w:szCs w:val="24"/>
        </w:rPr>
        <w:tab/>
      </w:r>
      <w:r>
        <w:rPr>
          <w:rFonts w:ascii="Arial" w:eastAsia="Arial" w:hAnsi="Arial" w:cs="Arial"/>
          <w:color w:val="000000"/>
          <w:sz w:val="24"/>
          <w:szCs w:val="24"/>
        </w:rPr>
        <w:tab/>
      </w:r>
    </w:p>
    <w:p w14:paraId="381F8290" w14:textId="77777777" w:rsidR="008024A4" w:rsidRDefault="003B4F1F">
      <w:pPr>
        <w:spacing w:line="360" w:lineRule="auto"/>
        <w:jc w:val="both"/>
      </w:pPr>
      <w:r>
        <w:rPr>
          <w:rFonts w:ascii="Arial" w:eastAsia="Arial" w:hAnsi="Arial" w:cs="Arial"/>
          <w:color w:val="000000"/>
          <w:sz w:val="24"/>
          <w:szCs w:val="24"/>
        </w:rPr>
        <w:t>8 – Apresentação Final e divisão das falas dos integrantes:</w:t>
      </w:r>
    </w:p>
    <w:p w14:paraId="2BE0A980" w14:textId="77777777" w:rsidR="008024A4" w:rsidRDefault="008024A4">
      <w:pPr>
        <w:spacing w:line="360" w:lineRule="auto"/>
        <w:jc w:val="both"/>
        <w:rPr>
          <w:rFonts w:ascii="Arial" w:eastAsia="Arial" w:hAnsi="Arial" w:cs="Arial"/>
          <w:color w:val="000000"/>
          <w:sz w:val="24"/>
          <w:szCs w:val="24"/>
        </w:rPr>
      </w:pPr>
    </w:p>
    <w:p w14:paraId="64D36F83" w14:textId="77777777" w:rsidR="008024A4" w:rsidRDefault="003B4F1F">
      <w:pPr>
        <w:spacing w:line="360" w:lineRule="auto"/>
        <w:jc w:val="both"/>
      </w:pPr>
      <w:r>
        <w:rPr>
          <w:rFonts w:ascii="Arial" w:eastAsia="Arial" w:hAnsi="Arial" w:cs="Arial"/>
          <w:color w:val="000000"/>
          <w:sz w:val="24"/>
          <w:szCs w:val="24"/>
        </w:rPr>
        <w:tab/>
        <w:t>As apresentações foram definidas de acordo com a especialização dada a cada integrante. Dessa maneira organizou-se as apresentações como segue:</w:t>
      </w:r>
    </w:p>
    <w:p w14:paraId="1E69D087" w14:textId="77777777" w:rsidR="008024A4" w:rsidRDefault="003B4F1F">
      <w:pPr>
        <w:numPr>
          <w:ilvl w:val="0"/>
          <w:numId w:val="3"/>
        </w:numPr>
        <w:spacing w:line="360" w:lineRule="auto"/>
        <w:jc w:val="both"/>
      </w:pPr>
      <w:r>
        <w:rPr>
          <w:rFonts w:ascii="Arial" w:eastAsia="Arial" w:hAnsi="Arial" w:cs="Arial"/>
          <w:color w:val="000000"/>
          <w:sz w:val="24"/>
          <w:szCs w:val="24"/>
        </w:rPr>
        <w:t xml:space="preserve">Gustavo </w:t>
      </w:r>
      <w:proofErr w:type="spellStart"/>
      <w:r>
        <w:rPr>
          <w:rFonts w:ascii="Arial" w:eastAsia="Arial" w:hAnsi="Arial" w:cs="Arial"/>
          <w:color w:val="000000"/>
          <w:sz w:val="24"/>
          <w:szCs w:val="24"/>
        </w:rPr>
        <w:t>Tupini</w:t>
      </w:r>
      <w:proofErr w:type="spellEnd"/>
      <w:r>
        <w:rPr>
          <w:rFonts w:ascii="Arial" w:eastAsia="Arial" w:hAnsi="Arial" w:cs="Arial"/>
          <w:color w:val="000000"/>
          <w:sz w:val="24"/>
          <w:szCs w:val="24"/>
        </w:rPr>
        <w:t>: Aplicação da matriz binária na medição de objetos;</w:t>
      </w:r>
    </w:p>
    <w:p w14:paraId="5C71A003" w14:textId="77777777" w:rsidR="008024A4" w:rsidRDefault="003B4F1F">
      <w:pPr>
        <w:numPr>
          <w:ilvl w:val="0"/>
          <w:numId w:val="3"/>
        </w:numPr>
        <w:spacing w:line="360" w:lineRule="auto"/>
        <w:jc w:val="both"/>
      </w:pPr>
      <w:r>
        <w:rPr>
          <w:rFonts w:ascii="Arial" w:eastAsia="Arial" w:hAnsi="Arial" w:cs="Arial"/>
          <w:color w:val="000000"/>
          <w:sz w:val="24"/>
          <w:szCs w:val="24"/>
        </w:rPr>
        <w:t xml:space="preserve">Jamisson Jader: Método </w:t>
      </w:r>
      <w:proofErr w:type="spellStart"/>
      <w:r>
        <w:rPr>
          <w:rFonts w:ascii="Arial" w:eastAsia="Arial" w:hAnsi="Arial" w:cs="Arial"/>
          <w:color w:val="000000"/>
          <w:sz w:val="24"/>
          <w:szCs w:val="24"/>
        </w:rPr>
        <w:t>Canny</w:t>
      </w:r>
      <w:proofErr w:type="spellEnd"/>
      <w:r>
        <w:rPr>
          <w:rFonts w:ascii="Arial" w:eastAsia="Arial" w:hAnsi="Arial" w:cs="Arial"/>
          <w:color w:val="000000"/>
          <w:sz w:val="24"/>
          <w:szCs w:val="24"/>
        </w:rPr>
        <w:t>;</w:t>
      </w:r>
    </w:p>
    <w:p w14:paraId="0E146C2F" w14:textId="77777777" w:rsidR="008024A4" w:rsidRDefault="003B4F1F">
      <w:pPr>
        <w:numPr>
          <w:ilvl w:val="0"/>
          <w:numId w:val="3"/>
        </w:numPr>
        <w:spacing w:line="360" w:lineRule="auto"/>
        <w:jc w:val="both"/>
      </w:pPr>
      <w:r>
        <w:rPr>
          <w:rFonts w:ascii="Arial" w:eastAsia="Arial" w:hAnsi="Arial" w:cs="Arial"/>
          <w:color w:val="000000"/>
          <w:sz w:val="24"/>
          <w:szCs w:val="24"/>
        </w:rPr>
        <w:t>Matheus de Paula: Introdução à computação gráfica e aplicação da detecção de bordas nas tecnologias;</w:t>
      </w:r>
    </w:p>
    <w:p w14:paraId="4086F96D" w14:textId="77777777" w:rsidR="008024A4" w:rsidRDefault="003B4F1F">
      <w:pPr>
        <w:numPr>
          <w:ilvl w:val="0"/>
          <w:numId w:val="3"/>
        </w:numPr>
        <w:spacing w:line="360" w:lineRule="auto"/>
        <w:jc w:val="both"/>
      </w:pPr>
      <w:r>
        <w:rPr>
          <w:rFonts w:ascii="Arial" w:eastAsia="Arial" w:hAnsi="Arial" w:cs="Arial"/>
          <w:color w:val="000000"/>
          <w:sz w:val="24"/>
          <w:szCs w:val="24"/>
        </w:rPr>
        <w:t>Rangel Trindade: Processamento de imagens;</w:t>
      </w:r>
    </w:p>
    <w:p w14:paraId="151BA6D6" w14:textId="77777777" w:rsidR="008024A4" w:rsidRDefault="003B4F1F">
      <w:pPr>
        <w:numPr>
          <w:ilvl w:val="0"/>
          <w:numId w:val="3"/>
        </w:numPr>
        <w:spacing w:line="360" w:lineRule="auto"/>
        <w:jc w:val="both"/>
      </w:pPr>
      <w:r>
        <w:rPr>
          <w:rFonts w:ascii="Arial" w:eastAsia="Arial" w:hAnsi="Arial" w:cs="Arial"/>
          <w:color w:val="000000"/>
          <w:sz w:val="24"/>
          <w:szCs w:val="24"/>
        </w:rPr>
        <w:t xml:space="preserve">Thiago Silva: </w:t>
      </w:r>
      <w:proofErr w:type="spellStart"/>
      <w:r>
        <w:rPr>
          <w:rFonts w:ascii="Arial" w:eastAsia="Arial" w:hAnsi="Arial" w:cs="Arial"/>
          <w:color w:val="000000"/>
          <w:sz w:val="24"/>
          <w:szCs w:val="24"/>
        </w:rPr>
        <w:t>Algorítimo</w:t>
      </w:r>
      <w:proofErr w:type="spellEnd"/>
      <w:r>
        <w:rPr>
          <w:rFonts w:ascii="Arial" w:eastAsia="Arial" w:hAnsi="Arial" w:cs="Arial"/>
          <w:color w:val="000000"/>
          <w:sz w:val="24"/>
          <w:szCs w:val="24"/>
        </w:rPr>
        <w:t xml:space="preserve"> desenvolvido;</w:t>
      </w:r>
    </w:p>
    <w:p w14:paraId="60DC2A38" w14:textId="77777777" w:rsidR="008024A4" w:rsidRDefault="003B4F1F">
      <w:pPr>
        <w:numPr>
          <w:ilvl w:val="0"/>
          <w:numId w:val="3"/>
        </w:numPr>
        <w:spacing w:line="360" w:lineRule="auto"/>
        <w:jc w:val="both"/>
      </w:pPr>
      <w:r>
        <w:rPr>
          <w:rFonts w:ascii="Arial" w:eastAsia="Arial" w:hAnsi="Arial" w:cs="Arial"/>
          <w:color w:val="000000"/>
          <w:sz w:val="24"/>
          <w:szCs w:val="24"/>
        </w:rPr>
        <w:t>Vinícius Fernandes: Armazenamento de imagens na forma matricial;</w:t>
      </w:r>
    </w:p>
    <w:p w14:paraId="794C954F" w14:textId="77777777" w:rsidR="008024A4" w:rsidRDefault="003B4F1F">
      <w:pPr>
        <w:numPr>
          <w:ilvl w:val="0"/>
          <w:numId w:val="3"/>
        </w:numPr>
        <w:spacing w:line="360" w:lineRule="auto"/>
        <w:jc w:val="both"/>
      </w:pPr>
      <w:r>
        <w:rPr>
          <w:rFonts w:ascii="Arial" w:eastAsia="Arial" w:hAnsi="Arial" w:cs="Arial"/>
          <w:color w:val="000000"/>
          <w:sz w:val="24"/>
          <w:szCs w:val="24"/>
        </w:rPr>
        <w:t xml:space="preserve">Vinícius </w:t>
      </w:r>
      <w:proofErr w:type="spellStart"/>
      <w:r>
        <w:rPr>
          <w:rFonts w:ascii="Arial" w:eastAsia="Arial" w:hAnsi="Arial" w:cs="Arial"/>
          <w:color w:val="000000"/>
          <w:sz w:val="24"/>
          <w:szCs w:val="24"/>
        </w:rPr>
        <w:t>Waichert</w:t>
      </w:r>
      <w:proofErr w:type="spellEnd"/>
      <w:r>
        <w:rPr>
          <w:rFonts w:ascii="Arial" w:eastAsia="Arial" w:hAnsi="Arial" w:cs="Arial"/>
          <w:color w:val="000000"/>
          <w:sz w:val="24"/>
          <w:szCs w:val="24"/>
        </w:rPr>
        <w:t>: Por motivos pessoais o integrante optou por não continuar no trabalho, sendo assim não foram atribuídos a ele nenhuma tarefa.</w:t>
      </w:r>
    </w:p>
    <w:p w14:paraId="0A08F848" w14:textId="77777777" w:rsidR="008024A4" w:rsidRDefault="003B4F1F">
      <w:pPr>
        <w:spacing w:line="360" w:lineRule="auto"/>
        <w:ind w:left="720"/>
        <w:jc w:val="both"/>
      </w:pPr>
      <w:r>
        <w:rPr>
          <w:rFonts w:ascii="Arial" w:eastAsia="Arial" w:hAnsi="Arial" w:cs="Arial"/>
          <w:color w:val="000000"/>
          <w:sz w:val="24"/>
          <w:szCs w:val="24"/>
        </w:rPr>
        <w:t xml:space="preserve"> </w:t>
      </w:r>
    </w:p>
    <w:p w14:paraId="152989F2" w14:textId="77777777" w:rsidR="008024A4" w:rsidRDefault="003B4F1F">
      <w:pPr>
        <w:spacing w:line="360" w:lineRule="auto"/>
        <w:jc w:val="both"/>
      </w:pPr>
      <w:r>
        <w:rPr>
          <w:rFonts w:ascii="Arial" w:eastAsia="Arial" w:hAnsi="Arial" w:cs="Arial"/>
          <w:color w:val="000000"/>
          <w:sz w:val="24"/>
          <w:szCs w:val="24"/>
        </w:rPr>
        <w:tab/>
        <w:t xml:space="preserve">O grupo utilizou a plataforma para compartilhamento de </w:t>
      </w:r>
      <w:proofErr w:type="spellStart"/>
      <w:r>
        <w:rPr>
          <w:rFonts w:ascii="Arial" w:eastAsia="Arial" w:hAnsi="Arial" w:cs="Arial"/>
          <w:color w:val="000000"/>
          <w:sz w:val="24"/>
          <w:szCs w:val="24"/>
        </w:rPr>
        <w:t>algorítimos</w:t>
      </w:r>
      <w:proofErr w:type="spellEnd"/>
      <w:r>
        <w:rPr>
          <w:rFonts w:ascii="Arial" w:eastAsia="Arial" w:hAnsi="Arial" w:cs="Arial"/>
          <w:color w:val="000000"/>
          <w:sz w:val="24"/>
          <w:szCs w:val="24"/>
        </w:rPr>
        <w:t xml:space="preserve"> </w:t>
      </w:r>
      <w:proofErr w:type="spellStart"/>
      <w:r>
        <w:rPr>
          <w:rFonts w:ascii="Arial" w:eastAsia="Arial" w:hAnsi="Arial" w:cs="Arial"/>
          <w:i/>
          <w:iCs/>
          <w:color w:val="000000"/>
          <w:sz w:val="24"/>
          <w:szCs w:val="24"/>
        </w:rPr>
        <w:t>Github</w:t>
      </w:r>
      <w:proofErr w:type="spellEnd"/>
      <w:r>
        <w:rPr>
          <w:rFonts w:ascii="Arial" w:eastAsia="Arial" w:hAnsi="Arial" w:cs="Arial"/>
          <w:color w:val="000000"/>
          <w:sz w:val="24"/>
          <w:szCs w:val="24"/>
        </w:rPr>
        <w:t xml:space="preserve"> para que todos tivessem acesso aos materiais referentes ao trabalho. Nesta plataforma todo o referencial bibliográfico, como também o programa desenvolvido</w:t>
      </w:r>
      <w:r w:rsidR="00E93F11">
        <w:rPr>
          <w:rFonts w:ascii="Arial" w:eastAsia="Arial" w:hAnsi="Arial" w:cs="Arial"/>
          <w:color w:val="000000"/>
          <w:sz w:val="24"/>
          <w:szCs w:val="24"/>
        </w:rPr>
        <w:t>,</w:t>
      </w:r>
      <w:r>
        <w:rPr>
          <w:rFonts w:ascii="Arial" w:eastAsia="Arial" w:hAnsi="Arial" w:cs="Arial"/>
          <w:color w:val="000000"/>
          <w:sz w:val="24"/>
          <w:szCs w:val="24"/>
        </w:rPr>
        <w:t xml:space="preserve"> era</w:t>
      </w:r>
      <w:r w:rsidR="00E93F11">
        <w:rPr>
          <w:rFonts w:ascii="Arial" w:eastAsia="Arial" w:hAnsi="Arial" w:cs="Arial"/>
          <w:color w:val="000000"/>
          <w:sz w:val="24"/>
          <w:szCs w:val="24"/>
        </w:rPr>
        <w:t>m</w:t>
      </w:r>
      <w:r>
        <w:rPr>
          <w:rFonts w:ascii="Arial" w:eastAsia="Arial" w:hAnsi="Arial" w:cs="Arial"/>
          <w:color w:val="000000"/>
          <w:sz w:val="24"/>
          <w:szCs w:val="24"/>
        </w:rPr>
        <w:t xml:space="preserve"> compartilhados com todos do grupo, para que independente da especialização, todos pudessem adquirir conhecimento sobre as áreas pesquisadas.</w:t>
      </w:r>
    </w:p>
    <w:p w14:paraId="759DCDB2" w14:textId="77777777" w:rsidR="008024A4" w:rsidRDefault="003B4F1F">
      <w:pPr>
        <w:spacing w:line="360" w:lineRule="auto"/>
        <w:jc w:val="both"/>
      </w:pPr>
      <w:r>
        <w:rPr>
          <w:rFonts w:ascii="Arial" w:eastAsia="Arial" w:hAnsi="Arial" w:cs="Arial"/>
          <w:color w:val="000000"/>
          <w:sz w:val="24"/>
          <w:szCs w:val="24"/>
        </w:rPr>
        <w:tab/>
        <w:t xml:space="preserve">Foram realizadas reuniões periódicas para o desenvolvimento e testes do </w:t>
      </w:r>
      <w:proofErr w:type="spellStart"/>
      <w:r>
        <w:rPr>
          <w:rFonts w:ascii="Arial" w:eastAsia="Arial" w:hAnsi="Arial" w:cs="Arial"/>
          <w:color w:val="000000"/>
          <w:sz w:val="24"/>
          <w:szCs w:val="24"/>
        </w:rPr>
        <w:t>algorítimo</w:t>
      </w:r>
      <w:proofErr w:type="spellEnd"/>
      <w:r>
        <w:rPr>
          <w:rFonts w:ascii="Arial" w:eastAsia="Arial" w:hAnsi="Arial" w:cs="Arial"/>
          <w:color w:val="000000"/>
          <w:sz w:val="24"/>
          <w:szCs w:val="24"/>
        </w:rPr>
        <w:t>. Nesses encontros verificava-se a precisão e funcionamento da detecção de borda para medição de objetos, assim como a realização de otimizações e resolução de problemas.</w:t>
      </w:r>
    </w:p>
    <w:p w14:paraId="41E91C20" w14:textId="77777777" w:rsidR="008024A4" w:rsidRDefault="00F550F4">
      <w:pPr>
        <w:spacing w:line="360" w:lineRule="auto"/>
        <w:jc w:val="both"/>
        <w:rPr>
          <w:rFonts w:ascii="Arial" w:eastAsia="Arial" w:hAnsi="Arial" w:cs="Arial"/>
          <w:color w:val="000000"/>
          <w:sz w:val="24"/>
          <w:szCs w:val="24"/>
        </w:rPr>
      </w:pPr>
      <w:r>
        <w:rPr>
          <w:noProof/>
        </w:rPr>
        <w:lastRenderedPageBreak/>
        <mc:AlternateContent>
          <mc:Choice Requires="wps">
            <w:drawing>
              <wp:anchor distT="0" distB="0" distL="0" distR="0" simplePos="0" relativeHeight="251657728" behindDoc="0" locked="0" layoutInCell="1" allowOverlap="1" wp14:anchorId="06D2BB7B" wp14:editId="5D6F15E1">
                <wp:simplePos x="0" y="0"/>
                <wp:positionH relativeFrom="column">
                  <wp:align>center</wp:align>
                </wp:positionH>
                <wp:positionV relativeFrom="paragraph">
                  <wp:posOffset>535305</wp:posOffset>
                </wp:positionV>
                <wp:extent cx="3155950" cy="2648585"/>
                <wp:effectExtent l="0" t="0" r="1270" b="254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0" cy="2648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756B02" w14:textId="28008A45" w:rsidR="008024A4" w:rsidRDefault="00F550F4">
                            <w:pPr>
                              <w:pStyle w:val="Figura"/>
                            </w:pPr>
                            <w:r>
                              <w:rPr>
                                <w:noProof/>
                              </w:rPr>
                              <w:drawing>
                                <wp:inline distT="0" distB="0" distL="0" distR="0" wp14:anchorId="073EB3F9" wp14:editId="0B8B1EB8">
                                  <wp:extent cx="3159125" cy="2369185"/>
                                  <wp:effectExtent l="0" t="0" r="0"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21" t="-27" r="-21" b="-27"/>
                                          <a:stretch>
                                            <a:fillRect/>
                                          </a:stretch>
                                        </pic:blipFill>
                                        <pic:spPr bwMode="auto">
                                          <a:xfrm>
                                            <a:off x="0" y="0"/>
                                            <a:ext cx="3159125" cy="2369185"/>
                                          </a:xfrm>
                                          <a:prstGeom prst="rect">
                                            <a:avLst/>
                                          </a:prstGeom>
                                          <a:solidFill>
                                            <a:srgbClr val="FFFFFF"/>
                                          </a:solidFill>
                                          <a:ln>
                                            <a:noFill/>
                                          </a:ln>
                                        </pic:spPr>
                                      </pic:pic>
                                    </a:graphicData>
                                  </a:graphic>
                                </wp:inline>
                              </w:drawing>
                            </w:r>
                            <w:r w:rsidR="003B4F1F">
                              <w:rPr>
                                <w:vanish/>
                              </w:rPr>
                              <w:br/>
                            </w:r>
                            <w:r w:rsidR="003B4F1F">
                              <w:t xml:space="preserve">Figura </w:t>
                            </w:r>
                            <w:r w:rsidR="003B4F1F">
                              <w:fldChar w:fldCharType="begin"/>
                            </w:r>
                            <w:r w:rsidR="003B4F1F">
                              <w:instrText xml:space="preserve"> SEQ "Figura" \* ARABIC </w:instrText>
                            </w:r>
                            <w:r w:rsidR="003B4F1F">
                              <w:fldChar w:fldCharType="separate"/>
                            </w:r>
                            <w:r w:rsidR="001E117F">
                              <w:rPr>
                                <w:noProof/>
                              </w:rPr>
                              <w:t>1</w:t>
                            </w:r>
                            <w:r w:rsidR="003B4F1F">
                              <w:fldChar w:fldCharType="end"/>
                            </w:r>
                            <w:r w:rsidR="003B4F1F">
                              <w:t>: Definindo a distância da câmera ao objeto</w:t>
                            </w:r>
                          </w:p>
                        </w:txbxContent>
                      </wps:txbx>
                      <wps:bodyPr rot="0" vert="horz" wrap="square" lIns="1905" tIns="1905" rIns="1905" bIns="190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D2BB7B" id="_x0000_t202" coordsize="21600,21600" o:spt="202" path="m,l,21600r21600,l21600,xe">
                <v:stroke joinstyle="miter"/>
                <v:path gradientshapeok="t" o:connecttype="rect"/>
              </v:shapetype>
              <v:shape id="Text Box 2" o:spid="_x0000_s1026" type="#_x0000_t202" style="position:absolute;left:0;text-align:left;margin-left:0;margin-top:42.15pt;width:248.5pt;height:208.55pt;z-index:251657728;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" stroked="f">
                <v:textbox inset=".15pt,.15pt,.15pt,.15pt">
                  <w:txbxContent>
                    <w:p w14:paraId="5B756B02" w14:textId="28008A45" w:rsidR="008024A4" w:rsidRDefault="00F550F4">
                      <w:pPr>
                        <w:pStyle w:val="Figura"/>
                      </w:pPr>
                      <w:r>
                        <w:rPr>
                          <w:noProof/>
                        </w:rPr>
                        <w:drawing>
                          <wp:inline distT="0" distB="0" distL="0" distR="0" wp14:anchorId="073EB3F9" wp14:editId="0B8B1EB8">
                            <wp:extent cx="3159125" cy="2369185"/>
                            <wp:effectExtent l="0" t="0" r="0"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21" t="-27" r="-21" b="-27"/>
                                    <a:stretch>
                                      <a:fillRect/>
                                    </a:stretch>
                                  </pic:blipFill>
                                  <pic:spPr bwMode="auto">
                                    <a:xfrm>
                                      <a:off x="0" y="0"/>
                                      <a:ext cx="3159125" cy="2369185"/>
                                    </a:xfrm>
                                    <a:prstGeom prst="rect">
                                      <a:avLst/>
                                    </a:prstGeom>
                                    <a:solidFill>
                                      <a:srgbClr val="FFFFFF"/>
                                    </a:solidFill>
                                    <a:ln>
                                      <a:noFill/>
                                    </a:ln>
                                  </pic:spPr>
                                </pic:pic>
                              </a:graphicData>
                            </a:graphic>
                          </wp:inline>
                        </w:drawing>
                      </w:r>
                      <w:r w:rsidR="003B4F1F">
                        <w:rPr>
                          <w:vanish/>
                        </w:rPr>
                        <w:br/>
                      </w:r>
                      <w:r w:rsidR="003B4F1F">
                        <w:t xml:space="preserve">Figura </w:t>
                      </w:r>
                      <w:r w:rsidR="003B4F1F">
                        <w:fldChar w:fldCharType="begin"/>
                      </w:r>
                      <w:r w:rsidR="003B4F1F">
                        <w:instrText xml:space="preserve"> SEQ "Figura" \* ARABIC </w:instrText>
                      </w:r>
                      <w:r w:rsidR="003B4F1F">
                        <w:fldChar w:fldCharType="separate"/>
                      </w:r>
                      <w:r w:rsidR="001E117F">
                        <w:rPr>
                          <w:noProof/>
                        </w:rPr>
                        <w:t>1</w:t>
                      </w:r>
                      <w:r w:rsidR="003B4F1F">
                        <w:fldChar w:fldCharType="end"/>
                      </w:r>
                      <w:r w:rsidR="003B4F1F">
                        <w:t>: Definindo a distância da câmera ao objeto</w:t>
                      </w:r>
                    </w:p>
                  </w:txbxContent>
                </v:textbox>
                <w10:wrap type="topAndBottom"/>
              </v:shape>
            </w:pict>
          </mc:Fallback>
        </mc:AlternateContent>
      </w:r>
    </w:p>
    <w:p w14:paraId="26E8D836" w14:textId="77777777" w:rsidR="008024A4" w:rsidRDefault="008024A4">
      <w:pPr>
        <w:spacing w:line="360" w:lineRule="auto"/>
        <w:jc w:val="both"/>
        <w:rPr>
          <w:rFonts w:ascii="Arial" w:eastAsia="Arial" w:hAnsi="Arial" w:cs="Arial"/>
          <w:color w:val="000000"/>
          <w:sz w:val="24"/>
          <w:szCs w:val="24"/>
        </w:rPr>
      </w:pPr>
    </w:p>
    <w:p w14:paraId="4DBB4843" w14:textId="77777777" w:rsidR="008024A4" w:rsidRDefault="008024A4">
      <w:pPr>
        <w:spacing w:line="360" w:lineRule="auto"/>
        <w:rPr>
          <w:rFonts w:ascii="Arial" w:eastAsia="Arial Narrow" w:hAnsi="Arial" w:cs="Arial"/>
          <w:color w:val="000000"/>
          <w:sz w:val="24"/>
          <w:szCs w:val="24"/>
        </w:rPr>
      </w:pPr>
    </w:p>
    <w:p w14:paraId="24D01878" w14:textId="77777777" w:rsidR="008024A4" w:rsidRDefault="003B4F1F">
      <w:pPr>
        <w:spacing w:line="360" w:lineRule="auto"/>
        <w:jc w:val="both"/>
        <w:rPr>
          <w:rFonts w:ascii="Arial" w:eastAsia="Arial Narrow" w:hAnsi="Arial" w:cs="Arial"/>
          <w:color w:val="000000"/>
          <w:sz w:val="24"/>
          <w:szCs w:val="24"/>
        </w:rPr>
      </w:pPr>
      <w:r>
        <w:rPr>
          <w:rFonts w:ascii="Arial" w:eastAsia="Arial Narrow" w:hAnsi="Arial" w:cs="Arial"/>
          <w:color w:val="000000"/>
          <w:sz w:val="24"/>
          <w:szCs w:val="24"/>
        </w:rPr>
        <w:tab/>
        <w:t>Inicialmente o grupo verificou a existência de uma relação entre a quantidade de pixe</w:t>
      </w:r>
      <w:r w:rsidR="006D0D44">
        <w:rPr>
          <w:rFonts w:ascii="Arial" w:eastAsia="Arial Narrow" w:hAnsi="Arial" w:cs="Arial"/>
          <w:color w:val="000000"/>
          <w:sz w:val="24"/>
          <w:szCs w:val="24"/>
        </w:rPr>
        <w:t>ls</w:t>
      </w:r>
      <w:r>
        <w:rPr>
          <w:rFonts w:ascii="Arial" w:eastAsia="Arial Narrow" w:hAnsi="Arial" w:cs="Arial"/>
          <w:color w:val="000000"/>
          <w:sz w:val="24"/>
          <w:szCs w:val="24"/>
        </w:rPr>
        <w:t xml:space="preserve"> de um objeto, a distância desse até a câmera e o seu tamanho real em centímetros. Com esse intuito, foram realizados experimentos com objetos de tamanhos variados e constatou-se que ao afastar a câmera da peça perdia-se precisão de medição, isso porque ocorria a perda de detalhes.</w:t>
      </w:r>
      <w:r w:rsidR="006D0D44">
        <w:rPr>
          <w:rFonts w:ascii="Arial" w:eastAsia="Arial Narrow" w:hAnsi="Arial" w:cs="Arial"/>
          <w:color w:val="000000"/>
          <w:sz w:val="24"/>
          <w:szCs w:val="24"/>
        </w:rPr>
        <w:t xml:space="preserve"> Além disso, o grupo percebeu por meio de experimentação que a relação entre a altura do objeto dada em pixel e a distância desse até a câmera </w:t>
      </w:r>
      <w:r w:rsidR="00E93F11">
        <w:rPr>
          <w:rFonts w:ascii="Arial" w:eastAsia="Arial Narrow" w:hAnsi="Arial" w:cs="Arial"/>
          <w:color w:val="000000"/>
          <w:sz w:val="24"/>
          <w:szCs w:val="24"/>
        </w:rPr>
        <w:t>é inversamente proporcional</w:t>
      </w:r>
      <w:r w:rsidR="006D0D44">
        <w:rPr>
          <w:rFonts w:ascii="Arial" w:eastAsia="Arial Narrow" w:hAnsi="Arial" w:cs="Arial"/>
          <w:color w:val="000000"/>
          <w:sz w:val="24"/>
          <w:szCs w:val="24"/>
        </w:rPr>
        <w:t>.</w:t>
      </w:r>
      <w:r w:rsidR="00E93F11">
        <w:rPr>
          <w:rFonts w:ascii="Arial" w:eastAsia="Arial Narrow" w:hAnsi="Arial" w:cs="Arial"/>
          <w:color w:val="000000"/>
          <w:sz w:val="24"/>
          <w:szCs w:val="24"/>
        </w:rPr>
        <w:t xml:space="preserve"> A seguir é apresentado os resultados:</w:t>
      </w:r>
      <w:r w:rsidR="006D0D44">
        <w:rPr>
          <w:rFonts w:ascii="Arial" w:eastAsia="Arial Narrow" w:hAnsi="Arial" w:cs="Arial"/>
          <w:color w:val="000000"/>
          <w:sz w:val="24"/>
          <w:szCs w:val="24"/>
        </w:rPr>
        <w:t xml:space="preserve"> </w:t>
      </w:r>
    </w:p>
    <w:tbl>
      <w:tblPr>
        <w:tblW w:w="8000" w:type="dxa"/>
        <w:jc w:val="center"/>
        <w:tblLook w:val="04A0" w:firstRow="1" w:lastRow="0" w:firstColumn="1" w:lastColumn="0" w:noHBand="0" w:noVBand="1"/>
      </w:tblPr>
      <w:tblGrid>
        <w:gridCol w:w="1420"/>
        <w:gridCol w:w="2060"/>
        <w:gridCol w:w="1780"/>
        <w:gridCol w:w="2740"/>
      </w:tblGrid>
      <w:tr w:rsidR="00351221" w:rsidRPr="00351221" w14:paraId="11AFE040" w14:textId="77777777" w:rsidTr="00351221">
        <w:trPr>
          <w:trHeight w:val="300"/>
          <w:jc w:val="center"/>
        </w:trPr>
        <w:tc>
          <w:tcPr>
            <w:tcW w:w="14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E477D2C" w14:textId="77777777" w:rsidR="00351221" w:rsidRPr="00351221" w:rsidRDefault="00351221" w:rsidP="00351221">
            <w:pPr>
              <w:suppressAutoHyphens w:val="0"/>
              <w:jc w:val="center"/>
              <w:rPr>
                <w:rFonts w:ascii="Calibri" w:hAnsi="Calibri" w:cs="Calibri"/>
                <w:color w:val="000000"/>
                <w:sz w:val="18"/>
                <w:szCs w:val="22"/>
                <w:lang w:val="en-US" w:eastAsia="en-US"/>
              </w:rPr>
            </w:pPr>
            <w:proofErr w:type="spellStart"/>
            <w:r w:rsidRPr="00351221">
              <w:rPr>
                <w:rFonts w:ascii="Calibri" w:hAnsi="Calibri" w:cs="Calibri"/>
                <w:color w:val="000000"/>
                <w:sz w:val="18"/>
                <w:szCs w:val="22"/>
                <w:lang w:val="en-US" w:eastAsia="en-US"/>
              </w:rPr>
              <w:t>Objeto</w:t>
            </w:r>
            <w:proofErr w:type="spellEnd"/>
          </w:p>
        </w:tc>
        <w:tc>
          <w:tcPr>
            <w:tcW w:w="20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799E90F" w14:textId="77777777" w:rsidR="00351221" w:rsidRPr="00351221" w:rsidRDefault="00351221" w:rsidP="00351221">
            <w:pPr>
              <w:suppressAutoHyphens w:val="0"/>
              <w:jc w:val="center"/>
              <w:rPr>
                <w:rFonts w:ascii="Calibri" w:hAnsi="Calibri" w:cs="Calibri"/>
                <w:color w:val="000000"/>
                <w:sz w:val="18"/>
                <w:szCs w:val="22"/>
                <w:lang w:val="en-US" w:eastAsia="en-US"/>
              </w:rPr>
            </w:pPr>
            <w:proofErr w:type="spellStart"/>
            <w:r w:rsidRPr="00351221">
              <w:rPr>
                <w:rFonts w:ascii="Calibri" w:hAnsi="Calibri" w:cs="Calibri"/>
                <w:color w:val="000000"/>
                <w:sz w:val="18"/>
                <w:szCs w:val="22"/>
                <w:lang w:val="en-US" w:eastAsia="en-US"/>
              </w:rPr>
              <w:t>Tamanho</w:t>
            </w:r>
            <w:proofErr w:type="spellEnd"/>
            <w:r w:rsidRPr="00351221">
              <w:rPr>
                <w:rFonts w:ascii="Calibri" w:hAnsi="Calibri" w:cs="Calibri"/>
                <w:color w:val="000000"/>
                <w:sz w:val="18"/>
                <w:szCs w:val="22"/>
                <w:lang w:val="en-US" w:eastAsia="en-US"/>
              </w:rPr>
              <w:t xml:space="preserve"> (mm)</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14:paraId="668EC9C0" w14:textId="77777777" w:rsidR="00351221" w:rsidRPr="00351221" w:rsidRDefault="00351221" w:rsidP="00351221">
            <w:pPr>
              <w:suppressAutoHyphens w:val="0"/>
              <w:rPr>
                <w:rFonts w:ascii="Calibri" w:hAnsi="Calibri" w:cs="Calibri"/>
                <w:color w:val="000000"/>
                <w:sz w:val="18"/>
                <w:szCs w:val="22"/>
                <w:lang w:val="en-US" w:eastAsia="en-US"/>
              </w:rPr>
            </w:pPr>
            <w:r w:rsidRPr="00351221">
              <w:rPr>
                <w:rFonts w:ascii="Calibri" w:hAnsi="Calibri" w:cs="Calibri"/>
                <w:color w:val="000000"/>
                <w:sz w:val="18"/>
                <w:szCs w:val="22"/>
                <w:lang w:val="en-US" w:eastAsia="en-US"/>
              </w:rPr>
              <w:t>A 50cm da camera</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0EDEBAC5" w14:textId="77777777" w:rsidR="00351221" w:rsidRPr="00351221" w:rsidRDefault="00351221" w:rsidP="00351221">
            <w:pPr>
              <w:suppressAutoHyphens w:val="0"/>
              <w:jc w:val="center"/>
              <w:rPr>
                <w:rFonts w:ascii="Calibri" w:hAnsi="Calibri" w:cs="Calibri"/>
                <w:color w:val="000000"/>
                <w:sz w:val="18"/>
                <w:szCs w:val="22"/>
                <w:lang w:val="en-US" w:eastAsia="en-US"/>
              </w:rPr>
            </w:pPr>
            <w:r w:rsidRPr="00351221">
              <w:rPr>
                <w:rFonts w:ascii="Calibri" w:hAnsi="Calibri" w:cs="Calibri"/>
                <w:color w:val="000000"/>
                <w:sz w:val="18"/>
                <w:szCs w:val="22"/>
                <w:lang w:val="en-US" w:eastAsia="en-US"/>
              </w:rPr>
              <w:t>A 100cm da camera</w:t>
            </w:r>
          </w:p>
        </w:tc>
      </w:tr>
      <w:tr w:rsidR="00351221" w:rsidRPr="00351221" w14:paraId="2BBCF8B6" w14:textId="77777777" w:rsidTr="00351221">
        <w:trPr>
          <w:trHeight w:val="300"/>
          <w:jc w:val="center"/>
        </w:trPr>
        <w:tc>
          <w:tcPr>
            <w:tcW w:w="1420" w:type="dxa"/>
            <w:vMerge/>
            <w:tcBorders>
              <w:top w:val="single" w:sz="4" w:space="0" w:color="auto"/>
              <w:left w:val="single" w:sz="4" w:space="0" w:color="auto"/>
              <w:bottom w:val="single" w:sz="4" w:space="0" w:color="000000"/>
              <w:right w:val="single" w:sz="4" w:space="0" w:color="auto"/>
            </w:tcBorders>
            <w:vAlign w:val="center"/>
            <w:hideMark/>
          </w:tcPr>
          <w:p w14:paraId="233AB212" w14:textId="77777777" w:rsidR="00351221" w:rsidRPr="00351221" w:rsidRDefault="00351221" w:rsidP="00351221">
            <w:pPr>
              <w:suppressAutoHyphens w:val="0"/>
              <w:rPr>
                <w:rFonts w:ascii="Calibri" w:hAnsi="Calibri" w:cs="Calibri"/>
                <w:color w:val="000000"/>
                <w:sz w:val="18"/>
                <w:szCs w:val="22"/>
                <w:lang w:val="en-US" w:eastAsia="en-US"/>
              </w:rPr>
            </w:pPr>
          </w:p>
        </w:tc>
        <w:tc>
          <w:tcPr>
            <w:tcW w:w="2060" w:type="dxa"/>
            <w:vMerge/>
            <w:tcBorders>
              <w:top w:val="single" w:sz="4" w:space="0" w:color="auto"/>
              <w:left w:val="single" w:sz="4" w:space="0" w:color="auto"/>
              <w:bottom w:val="single" w:sz="4" w:space="0" w:color="000000"/>
              <w:right w:val="single" w:sz="4" w:space="0" w:color="auto"/>
            </w:tcBorders>
            <w:vAlign w:val="center"/>
            <w:hideMark/>
          </w:tcPr>
          <w:p w14:paraId="1DCE2692" w14:textId="77777777" w:rsidR="00351221" w:rsidRPr="00351221" w:rsidRDefault="00351221" w:rsidP="00351221">
            <w:pPr>
              <w:suppressAutoHyphens w:val="0"/>
              <w:rPr>
                <w:rFonts w:ascii="Calibri" w:hAnsi="Calibri" w:cs="Calibri"/>
                <w:color w:val="000000"/>
                <w:sz w:val="18"/>
                <w:szCs w:val="22"/>
                <w:lang w:val="en-US" w:eastAsia="en-US"/>
              </w:rPr>
            </w:pPr>
          </w:p>
        </w:tc>
        <w:tc>
          <w:tcPr>
            <w:tcW w:w="1780" w:type="dxa"/>
            <w:tcBorders>
              <w:top w:val="nil"/>
              <w:left w:val="nil"/>
              <w:bottom w:val="single" w:sz="4" w:space="0" w:color="auto"/>
              <w:right w:val="single" w:sz="4" w:space="0" w:color="auto"/>
            </w:tcBorders>
            <w:shd w:val="clear" w:color="auto" w:fill="auto"/>
            <w:noWrap/>
            <w:vAlign w:val="center"/>
            <w:hideMark/>
          </w:tcPr>
          <w:p w14:paraId="08AA7434" w14:textId="77777777" w:rsidR="00351221" w:rsidRPr="00351221" w:rsidRDefault="00351221" w:rsidP="00351221">
            <w:pPr>
              <w:suppressAutoHyphens w:val="0"/>
              <w:jc w:val="center"/>
              <w:rPr>
                <w:rFonts w:ascii="Calibri" w:hAnsi="Calibri" w:cs="Calibri"/>
                <w:color w:val="000000"/>
                <w:sz w:val="18"/>
                <w:szCs w:val="22"/>
                <w:lang w:val="en-US" w:eastAsia="en-US"/>
              </w:rPr>
            </w:pPr>
            <w:proofErr w:type="spellStart"/>
            <w:r w:rsidRPr="00351221">
              <w:rPr>
                <w:rFonts w:ascii="Calibri" w:hAnsi="Calibri" w:cs="Calibri"/>
                <w:color w:val="000000"/>
                <w:sz w:val="18"/>
                <w:szCs w:val="22"/>
                <w:lang w:val="en-US" w:eastAsia="en-US"/>
              </w:rPr>
              <w:t>Medida</w:t>
            </w:r>
            <w:proofErr w:type="spellEnd"/>
            <w:r w:rsidRPr="00351221">
              <w:rPr>
                <w:rFonts w:ascii="Calibri" w:hAnsi="Calibri" w:cs="Calibri"/>
                <w:color w:val="000000"/>
                <w:sz w:val="18"/>
                <w:szCs w:val="22"/>
                <w:lang w:val="en-US" w:eastAsia="en-US"/>
              </w:rPr>
              <w:t xml:space="preserve"> </w:t>
            </w:r>
            <w:proofErr w:type="spellStart"/>
            <w:r w:rsidRPr="00351221">
              <w:rPr>
                <w:rFonts w:ascii="Calibri" w:hAnsi="Calibri" w:cs="Calibri"/>
                <w:color w:val="000000"/>
                <w:sz w:val="18"/>
                <w:szCs w:val="22"/>
                <w:lang w:val="en-US" w:eastAsia="en-US"/>
              </w:rPr>
              <w:t>em</w:t>
            </w:r>
            <w:proofErr w:type="spellEnd"/>
            <w:r w:rsidRPr="00351221">
              <w:rPr>
                <w:rFonts w:ascii="Calibri" w:hAnsi="Calibri" w:cs="Calibri"/>
                <w:color w:val="000000"/>
                <w:sz w:val="18"/>
                <w:szCs w:val="22"/>
                <w:lang w:val="en-US" w:eastAsia="en-US"/>
              </w:rPr>
              <w:t xml:space="preserve"> pixels</w:t>
            </w:r>
          </w:p>
        </w:tc>
        <w:tc>
          <w:tcPr>
            <w:tcW w:w="2740" w:type="dxa"/>
            <w:tcBorders>
              <w:top w:val="nil"/>
              <w:left w:val="nil"/>
              <w:bottom w:val="single" w:sz="4" w:space="0" w:color="auto"/>
              <w:right w:val="single" w:sz="4" w:space="0" w:color="auto"/>
            </w:tcBorders>
            <w:shd w:val="clear" w:color="auto" w:fill="auto"/>
            <w:noWrap/>
            <w:vAlign w:val="center"/>
            <w:hideMark/>
          </w:tcPr>
          <w:p w14:paraId="0E38951C" w14:textId="77777777" w:rsidR="00351221" w:rsidRPr="00351221" w:rsidRDefault="00351221" w:rsidP="00351221">
            <w:pPr>
              <w:suppressAutoHyphens w:val="0"/>
              <w:jc w:val="center"/>
              <w:rPr>
                <w:rFonts w:ascii="Calibri" w:hAnsi="Calibri" w:cs="Calibri"/>
                <w:color w:val="000000"/>
                <w:sz w:val="18"/>
                <w:szCs w:val="22"/>
                <w:lang w:val="en-US" w:eastAsia="en-US"/>
              </w:rPr>
            </w:pPr>
            <w:proofErr w:type="spellStart"/>
            <w:r w:rsidRPr="00351221">
              <w:rPr>
                <w:rFonts w:ascii="Calibri" w:hAnsi="Calibri" w:cs="Calibri"/>
                <w:color w:val="000000"/>
                <w:sz w:val="18"/>
                <w:szCs w:val="22"/>
                <w:lang w:val="en-US" w:eastAsia="en-US"/>
              </w:rPr>
              <w:t>Medida</w:t>
            </w:r>
            <w:proofErr w:type="spellEnd"/>
            <w:r w:rsidRPr="00351221">
              <w:rPr>
                <w:rFonts w:ascii="Calibri" w:hAnsi="Calibri" w:cs="Calibri"/>
                <w:color w:val="000000"/>
                <w:sz w:val="18"/>
                <w:szCs w:val="22"/>
                <w:lang w:val="en-US" w:eastAsia="en-US"/>
              </w:rPr>
              <w:t xml:space="preserve"> </w:t>
            </w:r>
            <w:proofErr w:type="spellStart"/>
            <w:r w:rsidRPr="00351221">
              <w:rPr>
                <w:rFonts w:ascii="Calibri" w:hAnsi="Calibri" w:cs="Calibri"/>
                <w:color w:val="000000"/>
                <w:sz w:val="18"/>
                <w:szCs w:val="22"/>
                <w:lang w:val="en-US" w:eastAsia="en-US"/>
              </w:rPr>
              <w:t>em</w:t>
            </w:r>
            <w:proofErr w:type="spellEnd"/>
            <w:r w:rsidRPr="00351221">
              <w:rPr>
                <w:rFonts w:ascii="Calibri" w:hAnsi="Calibri" w:cs="Calibri"/>
                <w:color w:val="000000"/>
                <w:sz w:val="18"/>
                <w:szCs w:val="22"/>
                <w:lang w:val="en-US" w:eastAsia="en-US"/>
              </w:rPr>
              <w:t xml:space="preserve"> pixels</w:t>
            </w:r>
          </w:p>
        </w:tc>
      </w:tr>
      <w:tr w:rsidR="00351221" w:rsidRPr="00351221" w14:paraId="3CC46816" w14:textId="77777777" w:rsidTr="00351221">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B9E3809" w14:textId="77777777" w:rsidR="00351221" w:rsidRPr="00351221" w:rsidRDefault="00351221" w:rsidP="00351221">
            <w:pPr>
              <w:suppressAutoHyphens w:val="0"/>
              <w:jc w:val="center"/>
              <w:rPr>
                <w:rFonts w:ascii="Calibri" w:hAnsi="Calibri" w:cs="Calibri"/>
                <w:color w:val="000000"/>
                <w:sz w:val="18"/>
                <w:szCs w:val="22"/>
                <w:lang w:val="en-US" w:eastAsia="en-US"/>
              </w:rPr>
            </w:pPr>
            <w:r w:rsidRPr="00351221">
              <w:rPr>
                <w:rFonts w:ascii="Calibri" w:hAnsi="Calibri" w:cs="Calibri"/>
                <w:color w:val="000000"/>
                <w:sz w:val="18"/>
                <w:szCs w:val="22"/>
                <w:lang w:val="en-US" w:eastAsia="en-US"/>
              </w:rPr>
              <w:t xml:space="preserve">A4 </w:t>
            </w:r>
            <w:proofErr w:type="spellStart"/>
            <w:r w:rsidRPr="00351221">
              <w:rPr>
                <w:rFonts w:ascii="Calibri" w:hAnsi="Calibri" w:cs="Calibri"/>
                <w:color w:val="000000"/>
                <w:sz w:val="18"/>
                <w:szCs w:val="22"/>
                <w:lang w:val="en-US" w:eastAsia="en-US"/>
              </w:rPr>
              <w:t>deitada</w:t>
            </w:r>
            <w:proofErr w:type="spellEnd"/>
          </w:p>
        </w:tc>
        <w:tc>
          <w:tcPr>
            <w:tcW w:w="2060" w:type="dxa"/>
            <w:tcBorders>
              <w:top w:val="nil"/>
              <w:left w:val="nil"/>
              <w:bottom w:val="single" w:sz="4" w:space="0" w:color="auto"/>
              <w:right w:val="single" w:sz="4" w:space="0" w:color="auto"/>
            </w:tcBorders>
            <w:shd w:val="clear" w:color="auto" w:fill="auto"/>
            <w:noWrap/>
            <w:vAlign w:val="center"/>
            <w:hideMark/>
          </w:tcPr>
          <w:p w14:paraId="4FD8638C" w14:textId="77777777" w:rsidR="00351221" w:rsidRPr="00351221" w:rsidRDefault="00351221" w:rsidP="00351221">
            <w:pPr>
              <w:suppressAutoHyphens w:val="0"/>
              <w:jc w:val="center"/>
              <w:rPr>
                <w:rFonts w:ascii="Calibri" w:hAnsi="Calibri" w:cs="Calibri"/>
                <w:color w:val="000000"/>
                <w:sz w:val="18"/>
                <w:szCs w:val="22"/>
                <w:lang w:val="en-US" w:eastAsia="en-US"/>
              </w:rPr>
            </w:pPr>
            <w:r w:rsidRPr="00351221">
              <w:rPr>
                <w:rFonts w:ascii="Calibri" w:hAnsi="Calibri" w:cs="Calibri"/>
                <w:color w:val="000000"/>
                <w:sz w:val="18"/>
                <w:szCs w:val="22"/>
                <w:lang w:val="en-US" w:eastAsia="en-US"/>
              </w:rPr>
              <w:t>210</w:t>
            </w:r>
          </w:p>
        </w:tc>
        <w:tc>
          <w:tcPr>
            <w:tcW w:w="1780" w:type="dxa"/>
            <w:tcBorders>
              <w:top w:val="nil"/>
              <w:left w:val="nil"/>
              <w:bottom w:val="single" w:sz="4" w:space="0" w:color="auto"/>
              <w:right w:val="single" w:sz="4" w:space="0" w:color="auto"/>
            </w:tcBorders>
            <w:shd w:val="clear" w:color="auto" w:fill="auto"/>
            <w:noWrap/>
            <w:vAlign w:val="center"/>
            <w:hideMark/>
          </w:tcPr>
          <w:p w14:paraId="3B6FC721" w14:textId="77777777" w:rsidR="00351221" w:rsidRPr="00351221" w:rsidRDefault="00351221" w:rsidP="00351221">
            <w:pPr>
              <w:suppressAutoHyphens w:val="0"/>
              <w:jc w:val="center"/>
              <w:rPr>
                <w:rFonts w:ascii="Calibri" w:hAnsi="Calibri" w:cs="Calibri"/>
                <w:color w:val="000000"/>
                <w:sz w:val="18"/>
                <w:szCs w:val="22"/>
                <w:lang w:val="en-US" w:eastAsia="en-US"/>
              </w:rPr>
            </w:pPr>
            <w:r w:rsidRPr="00351221">
              <w:rPr>
                <w:rFonts w:ascii="Calibri" w:hAnsi="Calibri" w:cs="Calibri"/>
                <w:color w:val="000000"/>
                <w:sz w:val="18"/>
                <w:szCs w:val="22"/>
                <w:lang w:val="en-US" w:eastAsia="en-US"/>
              </w:rPr>
              <w:t>280</w:t>
            </w:r>
          </w:p>
        </w:tc>
        <w:tc>
          <w:tcPr>
            <w:tcW w:w="2740" w:type="dxa"/>
            <w:tcBorders>
              <w:top w:val="nil"/>
              <w:left w:val="nil"/>
              <w:bottom w:val="single" w:sz="4" w:space="0" w:color="auto"/>
              <w:right w:val="single" w:sz="4" w:space="0" w:color="auto"/>
            </w:tcBorders>
            <w:shd w:val="clear" w:color="auto" w:fill="auto"/>
            <w:noWrap/>
            <w:vAlign w:val="center"/>
            <w:hideMark/>
          </w:tcPr>
          <w:p w14:paraId="4A370B96" w14:textId="77777777" w:rsidR="00351221" w:rsidRPr="00351221" w:rsidRDefault="00351221" w:rsidP="00351221">
            <w:pPr>
              <w:suppressAutoHyphens w:val="0"/>
              <w:jc w:val="center"/>
              <w:rPr>
                <w:rFonts w:ascii="Calibri" w:hAnsi="Calibri" w:cs="Calibri"/>
                <w:color w:val="000000"/>
                <w:sz w:val="18"/>
                <w:szCs w:val="22"/>
                <w:lang w:val="en-US" w:eastAsia="en-US"/>
              </w:rPr>
            </w:pPr>
            <w:r w:rsidRPr="00351221">
              <w:rPr>
                <w:rFonts w:ascii="Calibri" w:hAnsi="Calibri" w:cs="Calibri"/>
                <w:color w:val="000000"/>
                <w:sz w:val="18"/>
                <w:szCs w:val="22"/>
                <w:lang w:val="en-US" w:eastAsia="en-US"/>
              </w:rPr>
              <w:t>142</w:t>
            </w:r>
          </w:p>
        </w:tc>
      </w:tr>
      <w:tr w:rsidR="00351221" w:rsidRPr="00351221" w14:paraId="5BBBEBC7" w14:textId="77777777" w:rsidTr="00351221">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D9F1BA" w14:textId="77777777" w:rsidR="00351221" w:rsidRPr="00351221" w:rsidRDefault="00351221" w:rsidP="00351221">
            <w:pPr>
              <w:suppressAutoHyphens w:val="0"/>
              <w:jc w:val="center"/>
              <w:rPr>
                <w:rFonts w:ascii="Calibri" w:hAnsi="Calibri" w:cs="Calibri"/>
                <w:color w:val="000000"/>
                <w:sz w:val="18"/>
                <w:szCs w:val="22"/>
                <w:lang w:val="en-US" w:eastAsia="en-US"/>
              </w:rPr>
            </w:pPr>
            <w:r w:rsidRPr="00351221">
              <w:rPr>
                <w:rFonts w:ascii="Calibri" w:hAnsi="Calibri" w:cs="Calibri"/>
                <w:color w:val="000000"/>
                <w:sz w:val="18"/>
                <w:szCs w:val="22"/>
                <w:lang w:val="en-US" w:eastAsia="en-US"/>
              </w:rPr>
              <w:t xml:space="preserve">A4 </w:t>
            </w:r>
            <w:proofErr w:type="spellStart"/>
            <w:r w:rsidRPr="00351221">
              <w:rPr>
                <w:rFonts w:ascii="Calibri" w:hAnsi="Calibri" w:cs="Calibri"/>
                <w:color w:val="000000"/>
                <w:sz w:val="18"/>
                <w:szCs w:val="22"/>
                <w:lang w:val="en-US" w:eastAsia="en-US"/>
              </w:rPr>
              <w:t>em</w:t>
            </w:r>
            <w:proofErr w:type="spellEnd"/>
            <w:r w:rsidRPr="00351221">
              <w:rPr>
                <w:rFonts w:ascii="Calibri" w:hAnsi="Calibri" w:cs="Calibri"/>
                <w:color w:val="000000"/>
                <w:sz w:val="18"/>
                <w:szCs w:val="22"/>
                <w:lang w:val="en-US" w:eastAsia="en-US"/>
              </w:rPr>
              <w:t xml:space="preserve"> </w:t>
            </w:r>
            <w:proofErr w:type="spellStart"/>
            <w:r w:rsidRPr="00351221">
              <w:rPr>
                <w:rFonts w:ascii="Calibri" w:hAnsi="Calibri" w:cs="Calibri"/>
                <w:color w:val="000000"/>
                <w:sz w:val="18"/>
                <w:szCs w:val="22"/>
                <w:lang w:val="en-US" w:eastAsia="en-US"/>
              </w:rPr>
              <w:t>pé</w:t>
            </w:r>
            <w:proofErr w:type="spellEnd"/>
          </w:p>
        </w:tc>
        <w:tc>
          <w:tcPr>
            <w:tcW w:w="2060" w:type="dxa"/>
            <w:tcBorders>
              <w:top w:val="nil"/>
              <w:left w:val="nil"/>
              <w:bottom w:val="single" w:sz="4" w:space="0" w:color="auto"/>
              <w:right w:val="single" w:sz="4" w:space="0" w:color="auto"/>
            </w:tcBorders>
            <w:shd w:val="clear" w:color="auto" w:fill="auto"/>
            <w:noWrap/>
            <w:vAlign w:val="center"/>
            <w:hideMark/>
          </w:tcPr>
          <w:p w14:paraId="251B4F54" w14:textId="77777777" w:rsidR="00351221" w:rsidRPr="00351221" w:rsidRDefault="00351221" w:rsidP="00351221">
            <w:pPr>
              <w:suppressAutoHyphens w:val="0"/>
              <w:jc w:val="center"/>
              <w:rPr>
                <w:rFonts w:ascii="Calibri" w:hAnsi="Calibri" w:cs="Calibri"/>
                <w:color w:val="000000"/>
                <w:sz w:val="18"/>
                <w:szCs w:val="22"/>
                <w:lang w:val="en-US" w:eastAsia="en-US"/>
              </w:rPr>
            </w:pPr>
            <w:r w:rsidRPr="00351221">
              <w:rPr>
                <w:rFonts w:ascii="Calibri" w:hAnsi="Calibri" w:cs="Calibri"/>
                <w:color w:val="000000"/>
                <w:sz w:val="18"/>
                <w:szCs w:val="22"/>
                <w:lang w:val="en-US" w:eastAsia="en-US"/>
              </w:rPr>
              <w:t>294</w:t>
            </w:r>
          </w:p>
        </w:tc>
        <w:tc>
          <w:tcPr>
            <w:tcW w:w="1780" w:type="dxa"/>
            <w:tcBorders>
              <w:top w:val="nil"/>
              <w:left w:val="nil"/>
              <w:bottom w:val="single" w:sz="4" w:space="0" w:color="auto"/>
              <w:right w:val="single" w:sz="4" w:space="0" w:color="auto"/>
            </w:tcBorders>
            <w:shd w:val="clear" w:color="auto" w:fill="auto"/>
            <w:noWrap/>
            <w:vAlign w:val="center"/>
            <w:hideMark/>
          </w:tcPr>
          <w:p w14:paraId="23BF0C6E" w14:textId="77777777" w:rsidR="00351221" w:rsidRPr="00351221" w:rsidRDefault="00351221" w:rsidP="00351221">
            <w:pPr>
              <w:suppressAutoHyphens w:val="0"/>
              <w:jc w:val="center"/>
              <w:rPr>
                <w:rFonts w:ascii="Calibri" w:hAnsi="Calibri" w:cs="Calibri"/>
                <w:color w:val="000000"/>
                <w:sz w:val="18"/>
                <w:szCs w:val="22"/>
                <w:lang w:val="en-US" w:eastAsia="en-US"/>
              </w:rPr>
            </w:pPr>
            <w:r w:rsidRPr="00351221">
              <w:rPr>
                <w:rFonts w:ascii="Calibri" w:hAnsi="Calibri" w:cs="Calibri"/>
                <w:color w:val="000000"/>
                <w:sz w:val="18"/>
                <w:szCs w:val="22"/>
                <w:lang w:val="en-US" w:eastAsia="en-US"/>
              </w:rPr>
              <w:t>394</w:t>
            </w:r>
          </w:p>
        </w:tc>
        <w:tc>
          <w:tcPr>
            <w:tcW w:w="2740" w:type="dxa"/>
            <w:tcBorders>
              <w:top w:val="nil"/>
              <w:left w:val="nil"/>
              <w:bottom w:val="single" w:sz="4" w:space="0" w:color="auto"/>
              <w:right w:val="single" w:sz="4" w:space="0" w:color="auto"/>
            </w:tcBorders>
            <w:shd w:val="clear" w:color="auto" w:fill="auto"/>
            <w:noWrap/>
            <w:vAlign w:val="center"/>
            <w:hideMark/>
          </w:tcPr>
          <w:p w14:paraId="734C934D" w14:textId="77777777" w:rsidR="00351221" w:rsidRPr="00351221" w:rsidRDefault="00351221" w:rsidP="00351221">
            <w:pPr>
              <w:suppressAutoHyphens w:val="0"/>
              <w:jc w:val="center"/>
              <w:rPr>
                <w:rFonts w:ascii="Calibri" w:hAnsi="Calibri" w:cs="Calibri"/>
                <w:color w:val="000000"/>
                <w:sz w:val="18"/>
                <w:szCs w:val="22"/>
                <w:lang w:val="en-US" w:eastAsia="en-US"/>
              </w:rPr>
            </w:pPr>
            <w:r w:rsidRPr="00351221">
              <w:rPr>
                <w:rFonts w:ascii="Calibri" w:hAnsi="Calibri" w:cs="Calibri"/>
                <w:color w:val="000000"/>
                <w:sz w:val="18"/>
                <w:szCs w:val="22"/>
                <w:lang w:val="en-US" w:eastAsia="en-US"/>
              </w:rPr>
              <w:t>188</w:t>
            </w:r>
          </w:p>
        </w:tc>
      </w:tr>
      <w:tr w:rsidR="00351221" w:rsidRPr="00351221" w14:paraId="52EE2DA4" w14:textId="77777777" w:rsidTr="00351221">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512668" w14:textId="77777777" w:rsidR="00351221" w:rsidRPr="00351221" w:rsidRDefault="00351221" w:rsidP="00351221">
            <w:pPr>
              <w:suppressAutoHyphens w:val="0"/>
              <w:jc w:val="center"/>
              <w:rPr>
                <w:rFonts w:ascii="Calibri" w:hAnsi="Calibri" w:cs="Calibri"/>
                <w:color w:val="000000"/>
                <w:sz w:val="18"/>
                <w:szCs w:val="22"/>
                <w:lang w:val="en-US" w:eastAsia="en-US"/>
              </w:rPr>
            </w:pPr>
            <w:proofErr w:type="spellStart"/>
            <w:r w:rsidRPr="00351221">
              <w:rPr>
                <w:rFonts w:ascii="Calibri" w:hAnsi="Calibri" w:cs="Calibri"/>
                <w:color w:val="000000"/>
                <w:sz w:val="18"/>
                <w:szCs w:val="22"/>
                <w:lang w:val="en-US" w:eastAsia="en-US"/>
              </w:rPr>
              <w:t>Celular</w:t>
            </w:r>
            <w:proofErr w:type="spellEnd"/>
          </w:p>
        </w:tc>
        <w:tc>
          <w:tcPr>
            <w:tcW w:w="2060" w:type="dxa"/>
            <w:tcBorders>
              <w:top w:val="nil"/>
              <w:left w:val="nil"/>
              <w:bottom w:val="single" w:sz="4" w:space="0" w:color="auto"/>
              <w:right w:val="single" w:sz="4" w:space="0" w:color="auto"/>
            </w:tcBorders>
            <w:shd w:val="clear" w:color="auto" w:fill="auto"/>
            <w:noWrap/>
            <w:vAlign w:val="center"/>
            <w:hideMark/>
          </w:tcPr>
          <w:p w14:paraId="6B3B39F2" w14:textId="77777777" w:rsidR="00351221" w:rsidRPr="00351221" w:rsidRDefault="00351221" w:rsidP="00351221">
            <w:pPr>
              <w:suppressAutoHyphens w:val="0"/>
              <w:jc w:val="center"/>
              <w:rPr>
                <w:rFonts w:ascii="Calibri" w:hAnsi="Calibri" w:cs="Calibri"/>
                <w:color w:val="000000"/>
                <w:sz w:val="18"/>
                <w:szCs w:val="22"/>
                <w:lang w:val="en-US" w:eastAsia="en-US"/>
              </w:rPr>
            </w:pPr>
            <w:r w:rsidRPr="00351221">
              <w:rPr>
                <w:rFonts w:ascii="Calibri" w:hAnsi="Calibri" w:cs="Calibri"/>
                <w:color w:val="000000"/>
                <w:sz w:val="18"/>
                <w:szCs w:val="22"/>
                <w:lang w:val="en-US" w:eastAsia="en-US"/>
              </w:rPr>
              <w:t>140</w:t>
            </w:r>
          </w:p>
        </w:tc>
        <w:tc>
          <w:tcPr>
            <w:tcW w:w="1780" w:type="dxa"/>
            <w:tcBorders>
              <w:top w:val="nil"/>
              <w:left w:val="nil"/>
              <w:bottom w:val="single" w:sz="4" w:space="0" w:color="auto"/>
              <w:right w:val="single" w:sz="4" w:space="0" w:color="auto"/>
            </w:tcBorders>
            <w:shd w:val="clear" w:color="auto" w:fill="auto"/>
            <w:noWrap/>
            <w:vAlign w:val="center"/>
            <w:hideMark/>
          </w:tcPr>
          <w:p w14:paraId="5A2AF4C5" w14:textId="77777777" w:rsidR="00351221" w:rsidRPr="00351221" w:rsidRDefault="00351221" w:rsidP="00351221">
            <w:pPr>
              <w:suppressAutoHyphens w:val="0"/>
              <w:jc w:val="center"/>
              <w:rPr>
                <w:rFonts w:ascii="Calibri" w:hAnsi="Calibri" w:cs="Calibri"/>
                <w:color w:val="000000"/>
                <w:sz w:val="18"/>
                <w:szCs w:val="22"/>
                <w:lang w:val="en-US" w:eastAsia="en-US"/>
              </w:rPr>
            </w:pPr>
            <w:r w:rsidRPr="00351221">
              <w:rPr>
                <w:rFonts w:ascii="Calibri" w:hAnsi="Calibri" w:cs="Calibri"/>
                <w:color w:val="000000"/>
                <w:sz w:val="18"/>
                <w:szCs w:val="22"/>
                <w:lang w:val="en-US" w:eastAsia="en-US"/>
              </w:rPr>
              <w:t>185</w:t>
            </w:r>
          </w:p>
        </w:tc>
        <w:tc>
          <w:tcPr>
            <w:tcW w:w="2740" w:type="dxa"/>
            <w:tcBorders>
              <w:top w:val="nil"/>
              <w:left w:val="nil"/>
              <w:bottom w:val="single" w:sz="4" w:space="0" w:color="auto"/>
              <w:right w:val="single" w:sz="4" w:space="0" w:color="auto"/>
            </w:tcBorders>
            <w:shd w:val="clear" w:color="auto" w:fill="auto"/>
            <w:noWrap/>
            <w:vAlign w:val="center"/>
            <w:hideMark/>
          </w:tcPr>
          <w:p w14:paraId="3CFD0D26" w14:textId="77777777" w:rsidR="00351221" w:rsidRPr="00351221" w:rsidRDefault="00351221" w:rsidP="00351221">
            <w:pPr>
              <w:suppressAutoHyphens w:val="0"/>
              <w:jc w:val="center"/>
              <w:rPr>
                <w:rFonts w:ascii="Calibri" w:hAnsi="Calibri" w:cs="Calibri"/>
                <w:color w:val="000000"/>
                <w:sz w:val="18"/>
                <w:szCs w:val="22"/>
                <w:lang w:val="en-US" w:eastAsia="en-US"/>
              </w:rPr>
            </w:pPr>
            <w:r w:rsidRPr="00351221">
              <w:rPr>
                <w:rFonts w:ascii="Calibri" w:hAnsi="Calibri" w:cs="Calibri"/>
                <w:color w:val="000000"/>
                <w:sz w:val="18"/>
                <w:szCs w:val="22"/>
                <w:lang w:val="en-US" w:eastAsia="en-US"/>
              </w:rPr>
              <w:t>90</w:t>
            </w:r>
          </w:p>
        </w:tc>
      </w:tr>
      <w:tr w:rsidR="00351221" w:rsidRPr="00351221" w14:paraId="58DE717B" w14:textId="77777777" w:rsidTr="00351221">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659C752" w14:textId="77777777" w:rsidR="00351221" w:rsidRPr="00351221" w:rsidRDefault="00351221" w:rsidP="00351221">
            <w:pPr>
              <w:suppressAutoHyphens w:val="0"/>
              <w:jc w:val="center"/>
              <w:rPr>
                <w:rFonts w:ascii="Calibri" w:hAnsi="Calibri" w:cs="Calibri"/>
                <w:color w:val="000000"/>
                <w:sz w:val="18"/>
                <w:szCs w:val="22"/>
                <w:lang w:val="en-US" w:eastAsia="en-US"/>
              </w:rPr>
            </w:pPr>
            <w:proofErr w:type="spellStart"/>
            <w:r w:rsidRPr="00351221">
              <w:rPr>
                <w:rFonts w:ascii="Calibri" w:hAnsi="Calibri" w:cs="Calibri"/>
                <w:color w:val="000000"/>
                <w:sz w:val="18"/>
                <w:szCs w:val="22"/>
                <w:lang w:val="en-US" w:eastAsia="en-US"/>
              </w:rPr>
              <w:t>Papel</w:t>
            </w:r>
            <w:proofErr w:type="spellEnd"/>
            <w:r w:rsidRPr="00351221">
              <w:rPr>
                <w:rFonts w:ascii="Calibri" w:hAnsi="Calibri" w:cs="Calibri"/>
                <w:color w:val="000000"/>
                <w:sz w:val="18"/>
                <w:szCs w:val="22"/>
                <w:lang w:val="en-US" w:eastAsia="en-US"/>
              </w:rPr>
              <w:t xml:space="preserve"> </w:t>
            </w:r>
            <w:proofErr w:type="spellStart"/>
            <w:r w:rsidRPr="00351221">
              <w:rPr>
                <w:rFonts w:ascii="Calibri" w:hAnsi="Calibri" w:cs="Calibri"/>
                <w:color w:val="000000"/>
                <w:sz w:val="18"/>
                <w:szCs w:val="22"/>
                <w:lang w:val="en-US" w:eastAsia="en-US"/>
              </w:rPr>
              <w:t>em</w:t>
            </w:r>
            <w:proofErr w:type="spellEnd"/>
            <w:r w:rsidRPr="00351221">
              <w:rPr>
                <w:rFonts w:ascii="Calibri" w:hAnsi="Calibri" w:cs="Calibri"/>
                <w:color w:val="000000"/>
                <w:sz w:val="18"/>
                <w:szCs w:val="22"/>
                <w:lang w:val="en-US" w:eastAsia="en-US"/>
              </w:rPr>
              <w:t xml:space="preserve"> </w:t>
            </w:r>
            <w:proofErr w:type="spellStart"/>
            <w:r w:rsidRPr="00351221">
              <w:rPr>
                <w:rFonts w:ascii="Calibri" w:hAnsi="Calibri" w:cs="Calibri"/>
                <w:color w:val="000000"/>
                <w:sz w:val="18"/>
                <w:szCs w:val="22"/>
                <w:lang w:val="en-US" w:eastAsia="en-US"/>
              </w:rPr>
              <w:t>pé</w:t>
            </w:r>
            <w:proofErr w:type="spellEnd"/>
          </w:p>
        </w:tc>
        <w:tc>
          <w:tcPr>
            <w:tcW w:w="2060" w:type="dxa"/>
            <w:tcBorders>
              <w:top w:val="nil"/>
              <w:left w:val="nil"/>
              <w:bottom w:val="single" w:sz="4" w:space="0" w:color="auto"/>
              <w:right w:val="single" w:sz="4" w:space="0" w:color="auto"/>
            </w:tcBorders>
            <w:shd w:val="clear" w:color="auto" w:fill="auto"/>
            <w:noWrap/>
            <w:vAlign w:val="center"/>
            <w:hideMark/>
          </w:tcPr>
          <w:p w14:paraId="0D4046FF" w14:textId="77777777" w:rsidR="00351221" w:rsidRPr="00351221" w:rsidRDefault="00351221" w:rsidP="00351221">
            <w:pPr>
              <w:suppressAutoHyphens w:val="0"/>
              <w:jc w:val="center"/>
              <w:rPr>
                <w:rFonts w:ascii="Calibri" w:hAnsi="Calibri" w:cs="Calibri"/>
                <w:color w:val="000000"/>
                <w:sz w:val="18"/>
                <w:szCs w:val="22"/>
                <w:lang w:val="en-US" w:eastAsia="en-US"/>
              </w:rPr>
            </w:pPr>
            <w:r w:rsidRPr="00351221">
              <w:rPr>
                <w:rFonts w:ascii="Calibri" w:hAnsi="Calibri" w:cs="Calibri"/>
                <w:color w:val="000000"/>
                <w:sz w:val="18"/>
                <w:szCs w:val="22"/>
                <w:lang w:val="en-US" w:eastAsia="en-US"/>
              </w:rPr>
              <w:t>94</w:t>
            </w:r>
          </w:p>
        </w:tc>
        <w:tc>
          <w:tcPr>
            <w:tcW w:w="1780" w:type="dxa"/>
            <w:tcBorders>
              <w:top w:val="nil"/>
              <w:left w:val="nil"/>
              <w:bottom w:val="single" w:sz="4" w:space="0" w:color="auto"/>
              <w:right w:val="single" w:sz="4" w:space="0" w:color="auto"/>
            </w:tcBorders>
            <w:shd w:val="clear" w:color="auto" w:fill="auto"/>
            <w:noWrap/>
            <w:vAlign w:val="center"/>
            <w:hideMark/>
          </w:tcPr>
          <w:p w14:paraId="75F04C92" w14:textId="77777777" w:rsidR="00351221" w:rsidRPr="00351221" w:rsidRDefault="00351221" w:rsidP="00351221">
            <w:pPr>
              <w:suppressAutoHyphens w:val="0"/>
              <w:jc w:val="center"/>
              <w:rPr>
                <w:rFonts w:ascii="Calibri" w:hAnsi="Calibri" w:cs="Calibri"/>
                <w:color w:val="000000"/>
                <w:sz w:val="18"/>
                <w:szCs w:val="22"/>
                <w:lang w:val="en-US" w:eastAsia="en-US"/>
              </w:rPr>
            </w:pPr>
            <w:r w:rsidRPr="00351221">
              <w:rPr>
                <w:rFonts w:ascii="Calibri" w:hAnsi="Calibri" w:cs="Calibri"/>
                <w:color w:val="000000"/>
                <w:sz w:val="18"/>
                <w:szCs w:val="22"/>
                <w:lang w:val="en-US" w:eastAsia="en-US"/>
              </w:rPr>
              <w:t>124</w:t>
            </w:r>
          </w:p>
        </w:tc>
        <w:tc>
          <w:tcPr>
            <w:tcW w:w="2740" w:type="dxa"/>
            <w:tcBorders>
              <w:top w:val="nil"/>
              <w:left w:val="nil"/>
              <w:bottom w:val="single" w:sz="4" w:space="0" w:color="auto"/>
              <w:right w:val="single" w:sz="4" w:space="0" w:color="auto"/>
            </w:tcBorders>
            <w:shd w:val="clear" w:color="auto" w:fill="auto"/>
            <w:noWrap/>
            <w:vAlign w:val="center"/>
            <w:hideMark/>
          </w:tcPr>
          <w:p w14:paraId="1EB67620" w14:textId="77777777" w:rsidR="00351221" w:rsidRPr="00351221" w:rsidRDefault="00351221" w:rsidP="00351221">
            <w:pPr>
              <w:suppressAutoHyphens w:val="0"/>
              <w:jc w:val="center"/>
              <w:rPr>
                <w:rFonts w:ascii="Calibri" w:hAnsi="Calibri" w:cs="Calibri"/>
                <w:color w:val="000000"/>
                <w:sz w:val="18"/>
                <w:szCs w:val="22"/>
                <w:lang w:val="en-US" w:eastAsia="en-US"/>
              </w:rPr>
            </w:pPr>
            <w:r w:rsidRPr="00351221">
              <w:rPr>
                <w:rFonts w:ascii="Calibri" w:hAnsi="Calibri" w:cs="Calibri"/>
                <w:color w:val="000000"/>
                <w:sz w:val="18"/>
                <w:szCs w:val="22"/>
                <w:lang w:val="en-US" w:eastAsia="en-US"/>
              </w:rPr>
              <w:t>64</w:t>
            </w:r>
          </w:p>
        </w:tc>
      </w:tr>
      <w:tr w:rsidR="00351221" w:rsidRPr="00351221" w14:paraId="3DEA54A1" w14:textId="77777777" w:rsidTr="00351221">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8B45CF0" w14:textId="77777777" w:rsidR="00351221" w:rsidRPr="00351221" w:rsidRDefault="00351221" w:rsidP="00351221">
            <w:pPr>
              <w:suppressAutoHyphens w:val="0"/>
              <w:jc w:val="center"/>
              <w:rPr>
                <w:rFonts w:ascii="Calibri" w:hAnsi="Calibri" w:cs="Calibri"/>
                <w:color w:val="000000"/>
                <w:sz w:val="18"/>
                <w:szCs w:val="22"/>
                <w:lang w:val="en-US" w:eastAsia="en-US"/>
              </w:rPr>
            </w:pPr>
            <w:proofErr w:type="spellStart"/>
            <w:r w:rsidRPr="00351221">
              <w:rPr>
                <w:rFonts w:ascii="Calibri" w:hAnsi="Calibri" w:cs="Calibri"/>
                <w:color w:val="000000"/>
                <w:sz w:val="18"/>
                <w:szCs w:val="22"/>
                <w:lang w:val="en-US" w:eastAsia="en-US"/>
              </w:rPr>
              <w:t>papel</w:t>
            </w:r>
            <w:proofErr w:type="spellEnd"/>
            <w:r w:rsidRPr="00351221">
              <w:rPr>
                <w:rFonts w:ascii="Calibri" w:hAnsi="Calibri" w:cs="Calibri"/>
                <w:color w:val="000000"/>
                <w:sz w:val="18"/>
                <w:szCs w:val="22"/>
                <w:lang w:val="en-US" w:eastAsia="en-US"/>
              </w:rPr>
              <w:t xml:space="preserve"> </w:t>
            </w:r>
            <w:proofErr w:type="spellStart"/>
            <w:r w:rsidRPr="00351221">
              <w:rPr>
                <w:rFonts w:ascii="Calibri" w:hAnsi="Calibri" w:cs="Calibri"/>
                <w:color w:val="000000"/>
                <w:sz w:val="18"/>
                <w:szCs w:val="22"/>
                <w:lang w:val="en-US" w:eastAsia="en-US"/>
              </w:rPr>
              <w:t>deitado</w:t>
            </w:r>
            <w:proofErr w:type="spellEnd"/>
          </w:p>
        </w:tc>
        <w:tc>
          <w:tcPr>
            <w:tcW w:w="2060" w:type="dxa"/>
            <w:tcBorders>
              <w:top w:val="nil"/>
              <w:left w:val="nil"/>
              <w:bottom w:val="single" w:sz="4" w:space="0" w:color="auto"/>
              <w:right w:val="single" w:sz="4" w:space="0" w:color="auto"/>
            </w:tcBorders>
            <w:shd w:val="clear" w:color="auto" w:fill="auto"/>
            <w:noWrap/>
            <w:vAlign w:val="center"/>
            <w:hideMark/>
          </w:tcPr>
          <w:p w14:paraId="6A5E5A8C" w14:textId="77777777" w:rsidR="00351221" w:rsidRPr="00351221" w:rsidRDefault="00351221" w:rsidP="00351221">
            <w:pPr>
              <w:suppressAutoHyphens w:val="0"/>
              <w:jc w:val="center"/>
              <w:rPr>
                <w:rFonts w:ascii="Calibri" w:hAnsi="Calibri" w:cs="Calibri"/>
                <w:color w:val="000000"/>
                <w:sz w:val="18"/>
                <w:szCs w:val="22"/>
                <w:lang w:val="en-US" w:eastAsia="en-US"/>
              </w:rPr>
            </w:pPr>
            <w:r w:rsidRPr="00351221">
              <w:rPr>
                <w:rFonts w:ascii="Calibri" w:hAnsi="Calibri" w:cs="Calibri"/>
                <w:color w:val="000000"/>
                <w:sz w:val="18"/>
                <w:szCs w:val="22"/>
                <w:lang w:val="en-US" w:eastAsia="en-US"/>
              </w:rPr>
              <w:t>66</w:t>
            </w:r>
          </w:p>
        </w:tc>
        <w:tc>
          <w:tcPr>
            <w:tcW w:w="1780" w:type="dxa"/>
            <w:tcBorders>
              <w:top w:val="nil"/>
              <w:left w:val="nil"/>
              <w:bottom w:val="single" w:sz="4" w:space="0" w:color="auto"/>
              <w:right w:val="single" w:sz="4" w:space="0" w:color="auto"/>
            </w:tcBorders>
            <w:shd w:val="clear" w:color="auto" w:fill="auto"/>
            <w:noWrap/>
            <w:vAlign w:val="center"/>
            <w:hideMark/>
          </w:tcPr>
          <w:p w14:paraId="40C49443" w14:textId="77777777" w:rsidR="00351221" w:rsidRPr="00351221" w:rsidRDefault="00351221" w:rsidP="00351221">
            <w:pPr>
              <w:suppressAutoHyphens w:val="0"/>
              <w:jc w:val="center"/>
              <w:rPr>
                <w:rFonts w:ascii="Calibri" w:hAnsi="Calibri" w:cs="Calibri"/>
                <w:color w:val="000000"/>
                <w:sz w:val="18"/>
                <w:szCs w:val="22"/>
                <w:lang w:val="en-US" w:eastAsia="en-US"/>
              </w:rPr>
            </w:pPr>
            <w:r w:rsidRPr="00351221">
              <w:rPr>
                <w:rFonts w:ascii="Calibri" w:hAnsi="Calibri" w:cs="Calibri"/>
                <w:color w:val="000000"/>
                <w:sz w:val="18"/>
                <w:szCs w:val="22"/>
                <w:lang w:val="en-US" w:eastAsia="en-US"/>
              </w:rPr>
              <w:t>88</w:t>
            </w:r>
          </w:p>
        </w:tc>
        <w:tc>
          <w:tcPr>
            <w:tcW w:w="2740" w:type="dxa"/>
            <w:tcBorders>
              <w:top w:val="nil"/>
              <w:left w:val="nil"/>
              <w:bottom w:val="single" w:sz="4" w:space="0" w:color="auto"/>
              <w:right w:val="single" w:sz="4" w:space="0" w:color="auto"/>
            </w:tcBorders>
            <w:shd w:val="clear" w:color="auto" w:fill="auto"/>
            <w:noWrap/>
            <w:vAlign w:val="center"/>
            <w:hideMark/>
          </w:tcPr>
          <w:p w14:paraId="50789B4A" w14:textId="77777777" w:rsidR="00351221" w:rsidRPr="00351221" w:rsidRDefault="00351221" w:rsidP="00351221">
            <w:pPr>
              <w:suppressAutoHyphens w:val="0"/>
              <w:jc w:val="center"/>
              <w:rPr>
                <w:rFonts w:ascii="Calibri" w:hAnsi="Calibri" w:cs="Calibri"/>
                <w:color w:val="000000"/>
                <w:sz w:val="18"/>
                <w:szCs w:val="22"/>
                <w:lang w:val="en-US" w:eastAsia="en-US"/>
              </w:rPr>
            </w:pPr>
            <w:r w:rsidRPr="00351221">
              <w:rPr>
                <w:rFonts w:ascii="Calibri" w:hAnsi="Calibri" w:cs="Calibri"/>
                <w:color w:val="000000"/>
                <w:sz w:val="18"/>
                <w:szCs w:val="22"/>
                <w:lang w:val="en-US" w:eastAsia="en-US"/>
              </w:rPr>
              <w:t>45</w:t>
            </w:r>
          </w:p>
        </w:tc>
      </w:tr>
    </w:tbl>
    <w:p w14:paraId="61BD69CC" w14:textId="77777777" w:rsidR="00351221" w:rsidRPr="00E93F11" w:rsidRDefault="00351221">
      <w:pPr>
        <w:spacing w:line="360" w:lineRule="auto"/>
        <w:jc w:val="both"/>
        <w:rPr>
          <w:rFonts w:ascii="Arial" w:eastAsia="Arial Narrow" w:hAnsi="Arial" w:cs="Arial"/>
          <w:color w:val="000000"/>
          <w:sz w:val="24"/>
          <w:szCs w:val="24"/>
        </w:rPr>
      </w:pPr>
    </w:p>
    <w:p w14:paraId="3A9091A0" w14:textId="77777777" w:rsidR="008024A4" w:rsidRDefault="003B4F1F">
      <w:pPr>
        <w:spacing w:line="360" w:lineRule="auto"/>
        <w:jc w:val="both"/>
      </w:pPr>
      <w:r>
        <w:rPr>
          <w:rFonts w:ascii="Arial" w:hAnsi="Arial" w:cs="Arial"/>
          <w:color w:val="000000"/>
          <w:sz w:val="24"/>
          <w:szCs w:val="24"/>
        </w:rPr>
        <w:lastRenderedPageBreak/>
        <w:tab/>
        <w:t xml:space="preserve">Após as experimentações foi desenvolvido, em linguagem </w:t>
      </w:r>
      <w:r>
        <w:rPr>
          <w:rFonts w:ascii="Arial" w:hAnsi="Arial" w:cs="Arial"/>
          <w:i/>
          <w:iCs/>
          <w:color w:val="000000"/>
          <w:sz w:val="24"/>
          <w:szCs w:val="24"/>
        </w:rPr>
        <w:t>c++,</w:t>
      </w:r>
      <w:r>
        <w:rPr>
          <w:rFonts w:ascii="Arial" w:hAnsi="Arial" w:cs="Arial"/>
          <w:color w:val="000000"/>
          <w:sz w:val="24"/>
          <w:szCs w:val="24"/>
        </w:rPr>
        <w:t xml:space="preserve"> o protótipo de um software capaz de encontrar as medições de um artefato. Inicialmente o programa solicita uma referência baseado em um objeto com dimensões conhecidas para que seja criada uma relação entre pixel e centímetro. Além disso, o usuário pode determinar uma região de interesse e ajustar a sensibilidade da detecção da borda. </w:t>
      </w:r>
    </w:p>
    <w:p w14:paraId="572F6AC9" w14:textId="77777777" w:rsidR="008024A4" w:rsidRDefault="008024A4">
      <w:pPr>
        <w:spacing w:line="360" w:lineRule="auto"/>
        <w:rPr>
          <w:rFonts w:ascii="Arial" w:hAnsi="Arial" w:cs="Arial"/>
          <w:color w:val="000000"/>
          <w:sz w:val="24"/>
          <w:szCs w:val="24"/>
        </w:rPr>
      </w:pPr>
    </w:p>
    <w:p w14:paraId="51207BAF" w14:textId="77777777" w:rsidR="008024A4" w:rsidRDefault="003B4F1F">
      <w:pPr>
        <w:spacing w:line="360" w:lineRule="auto"/>
      </w:pPr>
      <w:r>
        <w:rPr>
          <w:rFonts w:ascii="Arial" w:eastAsia="Arial Narrow" w:hAnsi="Arial" w:cs="Arial"/>
          <w:color w:val="000000"/>
          <w:sz w:val="24"/>
          <w:szCs w:val="24"/>
        </w:rPr>
        <w:t>9 – Conclusões acerca do trabalho desenvolvido:</w:t>
      </w:r>
    </w:p>
    <w:p w14:paraId="6635BA2B" w14:textId="77777777" w:rsidR="008024A4" w:rsidRDefault="008024A4">
      <w:pPr>
        <w:spacing w:line="360" w:lineRule="auto"/>
        <w:rPr>
          <w:rFonts w:ascii="Arial" w:eastAsia="Arial Narrow" w:hAnsi="Arial" w:cs="Arial"/>
          <w:color w:val="000000"/>
          <w:sz w:val="24"/>
          <w:szCs w:val="24"/>
        </w:rPr>
      </w:pPr>
    </w:p>
    <w:p w14:paraId="3633FC68" w14:textId="77777777" w:rsidR="008024A4" w:rsidRDefault="003B4F1F">
      <w:pPr>
        <w:spacing w:line="360" w:lineRule="auto"/>
        <w:jc w:val="both"/>
      </w:pPr>
      <w:r>
        <w:rPr>
          <w:rFonts w:ascii="Arial" w:eastAsia="Arial Narrow" w:hAnsi="Arial" w:cs="Arial"/>
          <w:color w:val="000000"/>
          <w:sz w:val="24"/>
          <w:szCs w:val="24"/>
        </w:rPr>
        <w:tab/>
        <w:t>A realização desse trabalho permitiu constatar de forma prática a aplicação do cálculo de derivada na área de detecção de borda. Esse processamento de imagem é utilizado em diversas áreas, de forma que o grupo se limitou nas medições de objetos.</w:t>
      </w:r>
    </w:p>
    <w:p w14:paraId="0366F422" w14:textId="77777777" w:rsidR="008024A4" w:rsidRDefault="003B4F1F">
      <w:pPr>
        <w:spacing w:line="360" w:lineRule="auto"/>
        <w:jc w:val="both"/>
      </w:pPr>
      <w:r>
        <w:rPr>
          <w:rFonts w:ascii="Arial" w:eastAsia="Arial Narrow" w:hAnsi="Arial" w:cs="Arial"/>
          <w:color w:val="000000"/>
          <w:sz w:val="24"/>
          <w:szCs w:val="24"/>
        </w:rPr>
        <w:tab/>
        <w:t>O processo de desenvolvimento do algoritmo possibilitou a compreensão de conceitos de computação gráfica, como por exemplo, a interpretação matemática de uma imagem e operações que se pode realizar sobre elas.</w:t>
      </w:r>
    </w:p>
    <w:p w14:paraId="1FB0615E" w14:textId="77777777" w:rsidR="008024A4" w:rsidRDefault="003B4F1F">
      <w:pPr>
        <w:spacing w:line="360" w:lineRule="auto"/>
        <w:jc w:val="both"/>
      </w:pPr>
      <w:r>
        <w:rPr>
          <w:rFonts w:ascii="Arial" w:eastAsia="Arial" w:hAnsi="Arial" w:cs="Arial"/>
          <w:color w:val="000000"/>
          <w:sz w:val="24"/>
          <w:szCs w:val="24"/>
        </w:rPr>
        <w:t xml:space="preserve"> </w:t>
      </w:r>
    </w:p>
    <w:p w14:paraId="4C9422A6" w14:textId="77777777" w:rsidR="008024A4" w:rsidRDefault="003B4F1F">
      <w:pPr>
        <w:spacing w:line="360" w:lineRule="auto"/>
        <w:jc w:val="both"/>
      </w:pPr>
      <w:r>
        <w:rPr>
          <w:rFonts w:ascii="Arial" w:eastAsia="Arial" w:hAnsi="Arial" w:cs="Arial"/>
          <w:color w:val="000000"/>
          <w:sz w:val="24"/>
          <w:szCs w:val="24"/>
        </w:rPr>
        <w:t>10 – Conclusão sobre a proposta de trabalho oferecido pelo professor da disciplina citando pontos positivos, negativos e sugestões a serem melhoradas:</w:t>
      </w:r>
    </w:p>
    <w:p w14:paraId="6A02096D" w14:textId="77777777" w:rsidR="008024A4" w:rsidRDefault="008024A4">
      <w:pPr>
        <w:spacing w:line="360" w:lineRule="auto"/>
        <w:jc w:val="both"/>
        <w:rPr>
          <w:rFonts w:ascii="Arial" w:eastAsia="Arial" w:hAnsi="Arial" w:cs="Arial"/>
          <w:color w:val="000000"/>
          <w:sz w:val="24"/>
          <w:szCs w:val="24"/>
        </w:rPr>
      </w:pPr>
    </w:p>
    <w:p w14:paraId="6B30939B" w14:textId="77777777" w:rsidR="008024A4" w:rsidRDefault="003B4F1F">
      <w:pPr>
        <w:spacing w:line="360" w:lineRule="auto"/>
        <w:jc w:val="both"/>
      </w:pPr>
      <w:r>
        <w:rPr>
          <w:rFonts w:ascii="Arial" w:eastAsia="Arial" w:hAnsi="Arial" w:cs="Arial"/>
          <w:color w:val="000000"/>
          <w:sz w:val="24"/>
          <w:szCs w:val="24"/>
        </w:rPr>
        <w:tab/>
        <w:t>Em geral, acreditamos que o desenvolvimento desse trabalho no primeiro período do curso foi interessante para que pudéssemos conhecer áreas de atuação dentro da engenharia de computação e da engenharia elétrica. Por ser um trabalho desenvolvido por alunos iniciantes na vida acadêmica, nos deparamos com alguns conceitos mais avançados, principalmente quando se tratando da área matemática, o que inicialmente gerou desconforto.</w:t>
      </w:r>
    </w:p>
    <w:p w14:paraId="419B888F" w14:textId="77777777" w:rsidR="003B4F1F" w:rsidRDefault="003B4F1F">
      <w:pPr>
        <w:spacing w:line="360" w:lineRule="auto"/>
        <w:jc w:val="both"/>
      </w:pPr>
      <w:r>
        <w:rPr>
          <w:rFonts w:ascii="Arial" w:eastAsia="Arial" w:hAnsi="Arial" w:cs="Arial"/>
          <w:color w:val="000000"/>
          <w:sz w:val="24"/>
          <w:szCs w:val="24"/>
        </w:rPr>
        <w:tab/>
        <w:t xml:space="preserve">A escolha do tema propiciou o contato com outros discentes e docentes, e a troca de experiências foi essencial para o desenvolvimento do trabalho. Foi possível, por exemplo, apresentar nosso trabalho ao Professor Darlan Nunes, que desenvolve pesquisa na área do </w:t>
      </w:r>
      <w:r>
        <w:rPr>
          <w:rFonts w:ascii="Arial" w:eastAsia="Arial" w:hAnsi="Arial" w:cs="Arial"/>
          <w:color w:val="000000"/>
          <w:sz w:val="24"/>
          <w:szCs w:val="24"/>
        </w:rPr>
        <w:lastRenderedPageBreak/>
        <w:t>nosso projeto. A conversa com o professor foi muito enriquecedora, onde percebemos a complexidade do uso de detecção de bordas para medição de objetos, e por esse motivo nos sentimos motivados a seguir estudando o assunto para aprimorar nosso projeto.</w:t>
      </w:r>
    </w:p>
    <w:sectPr w:rsidR="003B4F1F">
      <w:headerReference w:type="default" r:id="rId8"/>
      <w:headerReference w:type="first" r:id="rId9"/>
      <w:pgSz w:w="12240" w:h="15840"/>
      <w:pgMar w:top="1701" w:right="1134" w:bottom="1701" w:left="992" w:header="425"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1A020" w14:textId="77777777" w:rsidR="00CB550D" w:rsidRDefault="00CB550D">
      <w:r>
        <w:separator/>
      </w:r>
    </w:p>
  </w:endnote>
  <w:endnote w:type="continuationSeparator" w:id="0">
    <w:p w14:paraId="4C8016AE" w14:textId="77777777" w:rsidR="00CB550D" w:rsidRDefault="00CB5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C3AF6" w14:textId="77777777" w:rsidR="00CB550D" w:rsidRDefault="00CB550D">
      <w:r>
        <w:separator/>
      </w:r>
    </w:p>
  </w:footnote>
  <w:footnote w:type="continuationSeparator" w:id="0">
    <w:p w14:paraId="69063BEA" w14:textId="77777777" w:rsidR="00CB550D" w:rsidRDefault="00CB55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C250F" w14:textId="77777777" w:rsidR="008024A4" w:rsidRDefault="008024A4">
    <w:pPr>
      <w:ind w:left="7080" w:firstLine="708"/>
      <w:jc w:val="center"/>
      <w:rPr>
        <w:color w:val="000000"/>
      </w:rPr>
    </w:pPr>
  </w:p>
  <w:p w14:paraId="53969D8B" w14:textId="77777777" w:rsidR="008024A4" w:rsidRDefault="00F550F4">
    <w:pPr>
      <w:jc w:val="center"/>
    </w:pPr>
    <w:r>
      <w:rPr>
        <w:noProof/>
      </w:rPr>
      <w:drawing>
        <wp:anchor distT="0" distB="0" distL="114935" distR="114935" simplePos="0" relativeHeight="251657728" behindDoc="0" locked="0" layoutInCell="1" allowOverlap="1" wp14:anchorId="3EC42FB4" wp14:editId="0766DDEB">
          <wp:simplePos x="0" y="0"/>
          <wp:positionH relativeFrom="column">
            <wp:posOffset>342900</wp:posOffset>
          </wp:positionH>
          <wp:positionV relativeFrom="paragraph">
            <wp:posOffset>34925</wp:posOffset>
          </wp:positionV>
          <wp:extent cx="643255" cy="683260"/>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233" t="-220" r="-233" b="-220"/>
                  <a:stretch>
                    <a:fillRect/>
                  </a:stretch>
                </pic:blipFill>
                <pic:spPr bwMode="auto">
                  <a:xfrm>
                    <a:off x="0" y="0"/>
                    <a:ext cx="643255" cy="68326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Pr>
        <w:rFonts w:ascii="Arial" w:hAnsi="Arial" w:cs="Arial"/>
        <w:b/>
        <w:noProof/>
        <w:sz w:val="20"/>
      </w:rPr>
      <w:drawing>
        <wp:anchor distT="0" distB="0" distL="114935" distR="114935" simplePos="0" relativeHeight="251658752" behindDoc="0" locked="0" layoutInCell="1" allowOverlap="1" wp14:anchorId="105C2577" wp14:editId="3A15F656">
          <wp:simplePos x="0" y="0"/>
          <wp:positionH relativeFrom="column">
            <wp:posOffset>5029200</wp:posOffset>
          </wp:positionH>
          <wp:positionV relativeFrom="paragraph">
            <wp:posOffset>59055</wp:posOffset>
          </wp:positionV>
          <wp:extent cx="1254760" cy="464820"/>
          <wp:effectExtent l="0" t="0" r="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l="-93" t="-250" r="-93" b="-250"/>
                  <a:stretch>
                    <a:fillRect/>
                  </a:stretch>
                </pic:blipFill>
                <pic:spPr bwMode="auto">
                  <a:xfrm>
                    <a:off x="0" y="0"/>
                    <a:ext cx="1254760" cy="46482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sidR="003B4F1F">
      <w:rPr>
        <w:rFonts w:ascii="Arial" w:hAnsi="Arial" w:cs="Arial"/>
        <w:b/>
        <w:sz w:val="20"/>
      </w:rPr>
      <w:t>MINISTÉRIO DA EDUCAÇÃO</w:t>
    </w:r>
  </w:p>
  <w:p w14:paraId="5426C951" w14:textId="77777777" w:rsidR="008024A4" w:rsidRDefault="003B4F1F">
    <w:pPr>
      <w:jc w:val="center"/>
    </w:pPr>
    <w:r>
      <w:rPr>
        <w:rFonts w:ascii="Arial" w:hAnsi="Arial" w:cs="Arial"/>
        <w:b/>
        <w:sz w:val="20"/>
      </w:rPr>
      <w:t>Universidade Federal de Ouro Preto – UFOP</w:t>
    </w:r>
  </w:p>
  <w:p w14:paraId="6F0610E0" w14:textId="77777777" w:rsidR="008024A4" w:rsidRDefault="003B4F1F">
    <w:pPr>
      <w:jc w:val="center"/>
    </w:pPr>
    <w:r w:rsidRPr="00E93F11">
      <w:rPr>
        <w:rFonts w:ascii="Arial" w:hAnsi="Arial" w:cs="Arial"/>
        <w:b/>
        <w:sz w:val="20"/>
        <w:lang w:eastAsia="en-US"/>
      </w:rPr>
      <w:t>Departamento de Ciências Exatas e Aplicadas</w:t>
    </w:r>
  </w:p>
  <w:p w14:paraId="56C24328" w14:textId="77777777" w:rsidR="008024A4" w:rsidRDefault="003B4F1F">
    <w:pPr>
      <w:jc w:val="center"/>
    </w:pPr>
    <w:r>
      <w:rPr>
        <w:rFonts w:ascii="Arial" w:hAnsi="Arial" w:cs="Arial"/>
        <w:b/>
        <w:sz w:val="20"/>
        <w:lang w:val="en-US" w:eastAsia="en-US"/>
      </w:rPr>
      <w:t xml:space="preserve">Campus João </w:t>
    </w:r>
    <w:proofErr w:type="spellStart"/>
    <w:r>
      <w:rPr>
        <w:rFonts w:ascii="Arial" w:hAnsi="Arial" w:cs="Arial"/>
        <w:b/>
        <w:sz w:val="20"/>
        <w:lang w:val="en-US" w:eastAsia="en-US"/>
      </w:rPr>
      <w:t>Monlevade</w:t>
    </w:r>
    <w:proofErr w:type="spellEnd"/>
  </w:p>
  <w:p w14:paraId="75973104" w14:textId="77777777" w:rsidR="008024A4" w:rsidRDefault="00F550F4">
    <w:pPr>
      <w:jc w:val="center"/>
      <w:rPr>
        <w:rFonts w:ascii="Arial" w:hAnsi="Arial" w:cs="Arial"/>
        <w:b/>
        <w:sz w:val="24"/>
        <w:lang w:val="en-US" w:eastAsia="en-US"/>
      </w:rPr>
    </w:pPr>
    <w:r>
      <w:rPr>
        <w:noProof/>
      </w:rPr>
      <mc:AlternateContent>
        <mc:Choice Requires="wps">
          <w:drawing>
            <wp:anchor distT="0" distB="0" distL="114300" distR="114300" simplePos="0" relativeHeight="251656704" behindDoc="1" locked="0" layoutInCell="1" allowOverlap="1" wp14:anchorId="77980C3E" wp14:editId="1F1A9FE9">
              <wp:simplePos x="0" y="0"/>
              <wp:positionH relativeFrom="column">
                <wp:posOffset>1371600</wp:posOffset>
              </wp:positionH>
              <wp:positionV relativeFrom="paragraph">
                <wp:posOffset>136525</wp:posOffset>
              </wp:positionV>
              <wp:extent cx="3657600" cy="0"/>
              <wp:effectExtent l="20320" t="22860" r="17780" b="1524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0" cy="0"/>
                      </a:xfrm>
                      <a:prstGeom prst="line">
                        <a:avLst/>
                      </a:prstGeom>
                      <a:noFill/>
                      <a:ln w="28440" cap="sq">
                        <a:solidFill>
                          <a:srgbClr val="993366"/>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F1180F8" id="Line 1"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0.75pt" to="396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" strokecolor="#936" strokeweight=".79mm">
              <v:stroke joinstyle="miter" endcap="square"/>
            </v:line>
          </w:pict>
        </mc:Fallback>
      </mc:AlternateContent>
    </w:r>
  </w:p>
  <w:p w14:paraId="44405E57" w14:textId="77777777" w:rsidR="008024A4" w:rsidRDefault="008024A4">
    <w:pPr>
      <w:jc w:val="center"/>
      <w:rPr>
        <w:rFonts w:ascii="Arial" w:hAnsi="Arial" w:cs="Arial"/>
        <w:b/>
        <w:sz w:val="24"/>
        <w:lang w:val="en-US"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F44EC" w14:textId="77777777" w:rsidR="008024A4" w:rsidRDefault="008024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lowerLetter"/>
      <w:lvlText w:val="%1)"/>
      <w:lvlJc w:val="left"/>
      <w:pPr>
        <w:tabs>
          <w:tab w:val="num" w:pos="0"/>
        </w:tabs>
        <w:ind w:left="360" w:hanging="360"/>
      </w:pPr>
      <w:rPr>
        <w:rFonts w:hint="default"/>
        <w:b/>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D44"/>
    <w:rsid w:val="001E117F"/>
    <w:rsid w:val="00351221"/>
    <w:rsid w:val="003B4F1F"/>
    <w:rsid w:val="006D0D44"/>
    <w:rsid w:val="008024A4"/>
    <w:rsid w:val="00CB550D"/>
    <w:rsid w:val="00E32F4E"/>
    <w:rsid w:val="00E93F11"/>
    <w:rsid w:val="00F550F4"/>
    <w:rsid w:val="00FE7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900C8AA"/>
  <w15:chartTrackingRefBased/>
  <w15:docId w15:val="{60300754-1905-44E6-ACFF-0EB2B653F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Arial Narrow" w:hAnsi="Arial Narrow" w:cs="Arial Narrow"/>
      <w:sz w:val="28"/>
      <w:lang w:val="pt-BR" w:eastAsia="zh-CN"/>
    </w:rPr>
  </w:style>
  <w:style w:type="paragraph" w:styleId="Ttulo1">
    <w:name w:val="heading 1"/>
    <w:basedOn w:val="Normal"/>
    <w:next w:val="Normal"/>
    <w:qFormat/>
    <w:pPr>
      <w:keepNext/>
      <w:numPr>
        <w:numId w:val="1"/>
      </w:numPr>
      <w:spacing w:line="360" w:lineRule="auto"/>
      <w:jc w:val="center"/>
      <w:outlineLvl w:val="0"/>
    </w:pPr>
    <w:rPr>
      <w:rFonts w:ascii="Arial" w:hAnsi="Arial" w:cs="Arial"/>
      <w:sz w:val="24"/>
    </w:rPr>
  </w:style>
  <w:style w:type="paragraph" w:styleId="Ttulo2">
    <w:name w:val="heading 2"/>
    <w:basedOn w:val="Normal"/>
    <w:next w:val="Normal"/>
    <w:qFormat/>
    <w:pPr>
      <w:keepNext/>
      <w:numPr>
        <w:ilvl w:val="1"/>
        <w:numId w:val="1"/>
      </w:numPr>
      <w:spacing w:line="360" w:lineRule="auto"/>
      <w:jc w:val="both"/>
      <w:outlineLvl w:val="1"/>
    </w:pPr>
    <w:rPr>
      <w:rFonts w:ascii="Arial" w:hAnsi="Arial" w:cs="Arial"/>
      <w:sz w:val="24"/>
    </w:rPr>
  </w:style>
  <w:style w:type="paragraph" w:styleId="Ttulo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pPr>
      <w:keepNext/>
      <w:numPr>
        <w:ilvl w:val="3"/>
        <w:numId w:val="1"/>
      </w:numPr>
      <w:pBdr>
        <w:top w:val="none" w:sz="0" w:space="0" w:color="000000"/>
        <w:left w:val="none" w:sz="0" w:space="0" w:color="000000"/>
        <w:bottom w:val="single" w:sz="12" w:space="1" w:color="000000"/>
        <w:right w:val="none" w:sz="0" w:space="0" w:color="000000"/>
      </w:pBdr>
      <w:spacing w:line="480" w:lineRule="auto"/>
      <w:jc w:val="both"/>
      <w:outlineLvl w:val="3"/>
    </w:pPr>
    <w:rPr>
      <w:rFonts w:ascii="Arial" w:hAnsi="Arial" w:cs="Arial"/>
      <w:sz w:val="24"/>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b/>
    </w:rPr>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2">
    <w:name w:val="WW8Num3z2"/>
    <w:rPr>
      <w:rFonts w:ascii="Wingdings" w:hAnsi="Wingdings" w:cs="Wingdings" w:hint="default"/>
    </w:rPr>
  </w:style>
  <w:style w:type="character" w:customStyle="1" w:styleId="WW8Num4z0">
    <w:name w:val="WW8Num4z0"/>
    <w:rPr>
      <w:rFonts w:ascii="Times New Roman" w:eastAsia="Times New Roman" w:hAnsi="Times New Roman" w:cs="Times New Roman"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4z3">
    <w:name w:val="WW8Num4z3"/>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b/>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Symbol" w:hAnsi="Symbol" w:cs="Symbol" w:hint="default"/>
    </w:rPr>
  </w:style>
  <w:style w:type="character" w:customStyle="1" w:styleId="WW8Num10z1">
    <w:name w:val="WW8Num10z1"/>
    <w:rPr>
      <w:rFonts w:ascii="Arial" w:eastAsia="Times New Roman" w:hAnsi="Arial" w:cs="Arial" w:hint="default"/>
    </w:rPr>
  </w:style>
  <w:style w:type="character" w:customStyle="1" w:styleId="WW8Num10z2">
    <w:name w:val="WW8Num10z2"/>
    <w:rPr>
      <w:rFonts w:ascii="Wingdings" w:hAnsi="Wingdings" w:cs="Wingdings" w:hint="default"/>
    </w:rPr>
  </w:style>
  <w:style w:type="character" w:customStyle="1" w:styleId="WW8Num10z4">
    <w:name w:val="WW8Num10z4"/>
    <w:rPr>
      <w:rFonts w:ascii="Courier New" w:hAnsi="Courier New" w:cs="Courier New"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b/>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ascii="Symbol" w:hAnsi="Symbol" w:cs="Symbo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5z0">
    <w:name w:val="WW8Num15z0"/>
    <w:rPr>
      <w:rFonts w:ascii="Symbol" w:hAnsi="Symbol" w:cs="Symbol" w:hint="default"/>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0">
    <w:name w:val="WW8Num16z0"/>
    <w:rPr>
      <w:rFonts w:ascii="Symbol" w:hAnsi="Symbol" w:cs="Symbol"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Fontepargpadro1">
    <w:name w:val="Fonte parág. padrão1"/>
  </w:style>
  <w:style w:type="character" w:styleId="Hyperlink">
    <w:name w:val="Hyperlink"/>
    <w:basedOn w:val="Fontepargpadro1"/>
    <w:rPr>
      <w:color w:val="0000FF"/>
      <w:u w:val="single"/>
    </w:rPr>
  </w:style>
  <w:style w:type="character" w:styleId="HiperlinkVisitado">
    <w:name w:val="FollowedHyperlink"/>
    <w:basedOn w:val="Fontepargpadro1"/>
    <w:rPr>
      <w:color w:val="800080"/>
      <w:u w:val="single"/>
    </w:rPr>
  </w:style>
  <w:style w:type="character" w:styleId="Forte">
    <w:name w:val="Strong"/>
    <w:basedOn w:val="Fontepargpadro1"/>
    <w:qFormat/>
    <w:rPr>
      <w:b/>
      <w:bCs/>
    </w:rPr>
  </w:style>
  <w:style w:type="character" w:styleId="nfase">
    <w:name w:val="Emphasis"/>
    <w:qFormat/>
    <w:rPr>
      <w:i/>
      <w:iCs/>
    </w:rPr>
  </w:style>
  <w:style w:type="character" w:customStyle="1" w:styleId="Marcas">
    <w:name w:val="Marcas"/>
    <w:rPr>
      <w:rFonts w:ascii="OpenSymbol" w:eastAsia="OpenSymbol" w:hAnsi="OpenSymbol" w:cs="OpenSymbol"/>
    </w:rPr>
  </w:style>
  <w:style w:type="paragraph" w:customStyle="1" w:styleId="Ttulo10">
    <w:name w:val="Título1"/>
    <w:basedOn w:val="Normal"/>
    <w:next w:val="Corpodetexto"/>
    <w:pPr>
      <w:ind w:right="-426"/>
      <w:jc w:val="center"/>
    </w:pPr>
    <w:rPr>
      <w:rFonts w:ascii="Arial" w:hAnsi="Arial" w:cs="Arial"/>
      <w:b/>
      <w:sz w:val="36"/>
    </w:rPr>
  </w:style>
  <w:style w:type="paragraph" w:styleId="Corpodetexto">
    <w:name w:val="Body Text"/>
    <w:basedOn w:val="Normal"/>
    <w:pPr>
      <w:spacing w:after="120"/>
    </w:p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pPr>
      <w:suppressLineNumbers/>
    </w:pPr>
    <w:rPr>
      <w:rFonts w:cs="Arial"/>
    </w:r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customStyle="1" w:styleId="Recuodecorpodetexto21">
    <w:name w:val="Recuo de corpo de texto 21"/>
    <w:basedOn w:val="Normal"/>
    <w:pPr>
      <w:spacing w:line="360" w:lineRule="auto"/>
      <w:ind w:firstLine="1134"/>
      <w:jc w:val="both"/>
    </w:pPr>
    <w:rPr>
      <w:rFonts w:ascii="Arial" w:hAnsi="Arial" w:cs="Arial"/>
      <w:bCs/>
      <w:color w:val="000000"/>
      <w:lang w:val="pt-PT"/>
    </w:rPr>
  </w:style>
  <w:style w:type="paragraph" w:styleId="Textodebalo">
    <w:name w:val="Balloon Text"/>
    <w:basedOn w:val="Normal"/>
    <w:rPr>
      <w:rFonts w:ascii="Tahoma" w:hAnsi="Tahoma" w:cs="Tahoma"/>
      <w:sz w:val="16"/>
      <w:szCs w:val="16"/>
    </w:rPr>
  </w:style>
  <w:style w:type="paragraph" w:styleId="NormalWeb">
    <w:name w:val="Normal (Web)"/>
    <w:basedOn w:val="Normal"/>
    <w:pPr>
      <w:spacing w:before="280" w:after="280"/>
    </w:pPr>
    <w:rPr>
      <w:rFonts w:ascii="Times New Roman" w:hAnsi="Times New Roman" w:cs="Times New Roman"/>
      <w:sz w:val="24"/>
      <w:szCs w:val="24"/>
    </w:rPr>
  </w:style>
  <w:style w:type="paragraph" w:styleId="Pr-formatao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paragraph" w:customStyle="1" w:styleId="texto">
    <w:name w:val="texto"/>
    <w:basedOn w:val="Normal"/>
    <w:pPr>
      <w:spacing w:before="280" w:after="280"/>
    </w:pPr>
    <w:rPr>
      <w:rFonts w:ascii="Times New Roman" w:hAnsi="Times New Roman" w:cs="Times New Roman"/>
      <w:sz w:val="24"/>
      <w:szCs w:val="24"/>
    </w:rPr>
  </w:style>
  <w:style w:type="paragraph" w:styleId="Recuodecorpodetexto">
    <w:name w:val="Body Text Indent"/>
    <w:basedOn w:val="Normal"/>
    <w:pPr>
      <w:spacing w:after="120"/>
      <w:ind w:left="283"/>
    </w:pPr>
  </w:style>
  <w:style w:type="paragraph" w:customStyle="1" w:styleId="Figura">
    <w:name w:val="Figura"/>
    <w:basedOn w:val="Legenda"/>
  </w:style>
  <w:style w:type="paragraph" w:customStyle="1" w:styleId="Contedodatabela">
    <w:name w:val="Conteúdo da tabela"/>
    <w:basedOn w:val="Normal"/>
    <w:pPr>
      <w:suppressLineNumbers/>
    </w:pPr>
  </w:style>
  <w:style w:type="paragraph" w:customStyle="1" w:styleId="Ttulodetabela">
    <w:name w:val="Título de tabela"/>
    <w:basedOn w:val="Contedodatabela"/>
    <w:pPr>
      <w:jc w:val="center"/>
    </w:pPr>
    <w:rPr>
      <w:b/>
      <w:bCs/>
    </w:rPr>
  </w:style>
  <w:style w:type="paragraph" w:customStyle="1" w:styleId="Contedodoquadro">
    <w:name w:val="Conteúdo do quadro"/>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1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1918</Words>
  <Characters>10938</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À Pro-grad,</vt:lpstr>
    </vt:vector>
  </TitlesOfParts>
  <Company/>
  <LinksUpToDate>false</LinksUpToDate>
  <CharactersWithSpaces>12831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 Pro-grad,</dc:title>
  <dc:subject/>
  <dc:creator>Suporte</dc:creator>
  <cp:keywords/>
  <cp:lastModifiedBy>Eletrotecnica 3</cp:lastModifiedBy>
  <cp:revision>6</cp:revision>
  <cp:lastPrinted>2018-06-22T18:26:00Z</cp:lastPrinted>
  <dcterms:created xsi:type="dcterms:W3CDTF">2018-06-22T18:24:00Z</dcterms:created>
  <dcterms:modified xsi:type="dcterms:W3CDTF">2018-06-22T18:27:00Z</dcterms:modified>
</cp:coreProperties>
</file>